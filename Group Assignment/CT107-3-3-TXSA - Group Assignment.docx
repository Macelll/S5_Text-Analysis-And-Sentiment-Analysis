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2B8AF6" w14:textId="77777777" w:rsidR="005442A0" w:rsidRPr="001767CD" w:rsidRDefault="002847DE" w:rsidP="00D46DDB">
      <w:pPr>
        <w:pStyle w:val="Header1"/>
        <w:numPr>
          <w:ilvl w:val="0"/>
          <w:numId w:val="0"/>
        </w:numPr>
        <w:rPr>
          <w:rFonts w:ascii="Times New Roman" w:hAnsi="Times New Roman"/>
        </w:rPr>
      </w:pPr>
      <w:bookmarkStart w:id="0" w:name="_Toc499991034"/>
      <w:r>
        <w:rPr>
          <w:rFonts w:ascii="Times New Roman" w:hAnsi="Times New Roman"/>
        </w:rPr>
        <w:t>Group</w:t>
      </w:r>
      <w:r w:rsidR="005442A0" w:rsidRPr="001767CD">
        <w:rPr>
          <w:rFonts w:ascii="Times New Roman" w:hAnsi="Times New Roman"/>
        </w:rPr>
        <w:t xml:space="preserve"> </w:t>
      </w:r>
      <w:r w:rsidR="009C5EB9">
        <w:rPr>
          <w:rFonts w:ascii="Times New Roman" w:hAnsi="Times New Roman"/>
        </w:rPr>
        <w:t>Assignment</w:t>
      </w:r>
      <w:r w:rsidR="00456B6A" w:rsidRPr="001767CD">
        <w:rPr>
          <w:rFonts w:ascii="Times New Roman" w:hAnsi="Times New Roman"/>
        </w:rPr>
        <w:t xml:space="preserve"> </w:t>
      </w:r>
      <w:r w:rsidR="00D85191">
        <w:rPr>
          <w:rFonts w:ascii="Times New Roman" w:hAnsi="Times New Roman"/>
        </w:rPr>
        <w:t>(</w:t>
      </w:r>
      <w:bookmarkEnd w:id="0"/>
      <w:r w:rsidR="00D46DDB">
        <w:rPr>
          <w:rFonts w:ascii="Times New Roman" w:hAnsi="Times New Roman"/>
        </w:rPr>
        <w:t>25% of the total module</w:t>
      </w:r>
      <w:r w:rsidR="00053494" w:rsidRPr="00053494">
        <w:rPr>
          <w:rFonts w:ascii="Times New Roman" w:hAnsi="Times New Roman"/>
        </w:rPr>
        <w:t xml:space="preserve"> </w:t>
      </w:r>
      <w:r w:rsidR="00053494">
        <w:rPr>
          <w:rFonts w:ascii="Times New Roman" w:hAnsi="Times New Roman"/>
        </w:rPr>
        <w:t>marks</w:t>
      </w:r>
      <w:r w:rsidR="00D46DDB">
        <w:rPr>
          <w:rFonts w:ascii="Times New Roman" w:hAnsi="Times New Roman"/>
        </w:rPr>
        <w:t>)</w:t>
      </w:r>
    </w:p>
    <w:p w14:paraId="057EC73A" w14:textId="0916CA81" w:rsidR="00A7576D" w:rsidRPr="002E2F74" w:rsidRDefault="005442A0" w:rsidP="002E2F74">
      <w:pPr>
        <w:spacing w:line="360" w:lineRule="auto"/>
        <w:rPr>
          <w:rFonts w:ascii="Times New Roman" w:hAnsi="Times New Roman"/>
          <w:sz w:val="24"/>
          <w:szCs w:val="24"/>
        </w:rPr>
      </w:pPr>
      <w:r w:rsidRPr="002E2F74">
        <w:rPr>
          <w:rFonts w:ascii="Times New Roman" w:hAnsi="Times New Roman"/>
          <w:sz w:val="24"/>
          <w:szCs w:val="24"/>
        </w:rPr>
        <w:t xml:space="preserve">In this </w:t>
      </w:r>
      <w:r w:rsidR="00234B0E" w:rsidRPr="002E2F74">
        <w:rPr>
          <w:rFonts w:ascii="Times New Roman" w:hAnsi="Times New Roman"/>
          <w:sz w:val="24"/>
          <w:szCs w:val="24"/>
        </w:rPr>
        <w:t>part</w:t>
      </w:r>
      <w:r w:rsidR="00FC175E" w:rsidRPr="002E2F74">
        <w:rPr>
          <w:rFonts w:ascii="Times New Roman" w:hAnsi="Times New Roman"/>
          <w:sz w:val="24"/>
          <w:szCs w:val="24"/>
        </w:rPr>
        <w:t xml:space="preserve"> of the </w:t>
      </w:r>
      <w:r w:rsidRPr="002E2F74">
        <w:rPr>
          <w:rFonts w:ascii="Times New Roman" w:hAnsi="Times New Roman"/>
          <w:sz w:val="24"/>
          <w:szCs w:val="24"/>
        </w:rPr>
        <w:t xml:space="preserve">assignment, you </w:t>
      </w:r>
      <w:r w:rsidR="00FC175E" w:rsidRPr="002E2F74">
        <w:rPr>
          <w:rFonts w:ascii="Times New Roman" w:hAnsi="Times New Roman"/>
          <w:sz w:val="24"/>
          <w:szCs w:val="24"/>
        </w:rPr>
        <w:t>are required to</w:t>
      </w:r>
      <w:r w:rsidRPr="002E2F74">
        <w:rPr>
          <w:rFonts w:ascii="Times New Roman" w:hAnsi="Times New Roman"/>
          <w:sz w:val="24"/>
          <w:szCs w:val="24"/>
        </w:rPr>
        <w:t xml:space="preserve"> </w:t>
      </w:r>
      <w:r w:rsidR="00EC4086">
        <w:rPr>
          <w:rFonts w:ascii="Times New Roman" w:hAnsi="Times New Roman"/>
          <w:sz w:val="24"/>
          <w:szCs w:val="24"/>
        </w:rPr>
        <w:t>work on</w:t>
      </w:r>
      <w:r w:rsidR="00387185" w:rsidRPr="002E2F74">
        <w:rPr>
          <w:rFonts w:ascii="Times New Roman" w:hAnsi="Times New Roman"/>
          <w:sz w:val="24"/>
          <w:szCs w:val="24"/>
        </w:rPr>
        <w:t xml:space="preserve"> the </w:t>
      </w:r>
      <w:r w:rsidR="00387185" w:rsidRPr="002E2F74">
        <w:rPr>
          <w:rFonts w:ascii="Times New Roman" w:hAnsi="Times New Roman"/>
          <w:b/>
          <w:sz w:val="24"/>
          <w:szCs w:val="24"/>
        </w:rPr>
        <w:t>i</w:t>
      </w:r>
      <w:r w:rsidR="00BC0534" w:rsidRPr="002E2F74">
        <w:rPr>
          <w:rFonts w:ascii="Times New Roman" w:hAnsi="Times New Roman"/>
          <w:b/>
          <w:sz w:val="24"/>
          <w:szCs w:val="24"/>
        </w:rPr>
        <w:t>mplementation</w:t>
      </w:r>
      <w:r w:rsidR="00387185" w:rsidRPr="002E2F74">
        <w:rPr>
          <w:rFonts w:ascii="Times New Roman" w:hAnsi="Times New Roman"/>
          <w:b/>
          <w:sz w:val="24"/>
          <w:szCs w:val="24"/>
        </w:rPr>
        <w:t xml:space="preserve"> of text a</w:t>
      </w:r>
      <w:r w:rsidR="00BC0534" w:rsidRPr="002E2F74">
        <w:rPr>
          <w:rFonts w:ascii="Times New Roman" w:hAnsi="Times New Roman"/>
          <w:b/>
          <w:sz w:val="24"/>
          <w:szCs w:val="24"/>
        </w:rPr>
        <w:t>nalyti</w:t>
      </w:r>
      <w:r w:rsidR="00387185" w:rsidRPr="002E2F74">
        <w:rPr>
          <w:rFonts w:ascii="Times New Roman" w:hAnsi="Times New Roman"/>
          <w:b/>
          <w:sz w:val="24"/>
          <w:szCs w:val="24"/>
        </w:rPr>
        <w:t>cs t</w:t>
      </w:r>
      <w:r w:rsidR="00BC0534" w:rsidRPr="002E2F74">
        <w:rPr>
          <w:rFonts w:ascii="Times New Roman" w:hAnsi="Times New Roman"/>
          <w:b/>
          <w:sz w:val="24"/>
          <w:szCs w:val="24"/>
        </w:rPr>
        <w:t>echniques and methodologies</w:t>
      </w:r>
      <w:r w:rsidR="00A7576D" w:rsidRPr="002E2F74">
        <w:rPr>
          <w:rFonts w:ascii="Times New Roman" w:hAnsi="Times New Roman"/>
          <w:sz w:val="24"/>
          <w:szCs w:val="24"/>
        </w:rPr>
        <w:t xml:space="preserve"> </w:t>
      </w:r>
      <w:r w:rsidR="002E2F74">
        <w:rPr>
          <w:rFonts w:ascii="Times New Roman" w:hAnsi="Times New Roman"/>
          <w:sz w:val="24"/>
          <w:szCs w:val="24"/>
        </w:rPr>
        <w:t>using</w:t>
      </w:r>
      <w:r w:rsidR="00A7576D" w:rsidRPr="002E2F74">
        <w:rPr>
          <w:rFonts w:ascii="Times New Roman" w:hAnsi="Times New Roman"/>
          <w:sz w:val="24"/>
          <w:szCs w:val="24"/>
        </w:rPr>
        <w:t xml:space="preserve"> Python.</w:t>
      </w:r>
    </w:p>
    <w:p w14:paraId="6BADB6F6" w14:textId="316826EF" w:rsidR="00A3701B" w:rsidRPr="002E2F74" w:rsidRDefault="00AD2ED9" w:rsidP="002E2F74">
      <w:pPr>
        <w:spacing w:line="360" w:lineRule="auto"/>
        <w:rPr>
          <w:rFonts w:ascii="Times New Roman" w:hAnsi="Times New Roman"/>
          <w:sz w:val="24"/>
          <w:szCs w:val="24"/>
        </w:rPr>
      </w:pPr>
      <w:bookmarkStart w:id="1" w:name="_Toc499991035"/>
      <w:r w:rsidRPr="002E2F74">
        <w:rPr>
          <w:rFonts w:ascii="Times New Roman" w:hAnsi="Times New Roman"/>
          <w:b/>
          <w:sz w:val="24"/>
          <w:szCs w:val="24"/>
        </w:rPr>
        <w:t>Group</w:t>
      </w:r>
      <w:r w:rsidR="0031096E" w:rsidRPr="002E2F74">
        <w:rPr>
          <w:rFonts w:ascii="Times New Roman" w:hAnsi="Times New Roman"/>
          <w:b/>
          <w:sz w:val="24"/>
          <w:szCs w:val="24"/>
        </w:rPr>
        <w:t>:</w:t>
      </w:r>
      <w:r w:rsidR="0031096E" w:rsidRPr="002E2F74">
        <w:rPr>
          <w:rFonts w:ascii="Times New Roman" w:hAnsi="Times New Roman"/>
          <w:sz w:val="24"/>
          <w:szCs w:val="24"/>
        </w:rPr>
        <w:t xml:space="preserve"> Form a group comprises of </w:t>
      </w:r>
      <w:r w:rsidR="00F83ED1">
        <w:rPr>
          <w:rFonts w:ascii="Times New Roman" w:hAnsi="Times New Roman"/>
          <w:b/>
          <w:sz w:val="24"/>
          <w:szCs w:val="24"/>
        </w:rPr>
        <w:t>Four</w:t>
      </w:r>
      <w:r w:rsidR="00F83ED1">
        <w:rPr>
          <w:rFonts w:ascii="Times New Roman" w:hAnsi="Times New Roman"/>
          <w:b/>
          <w:bCs/>
          <w:sz w:val="24"/>
          <w:szCs w:val="24"/>
        </w:rPr>
        <w:t xml:space="preserve"> or Five</w:t>
      </w:r>
      <w:r w:rsidR="00595DFD" w:rsidRPr="00595DFD">
        <w:rPr>
          <w:rFonts w:ascii="Times New Roman" w:hAnsi="Times New Roman"/>
          <w:b/>
          <w:bCs/>
          <w:sz w:val="24"/>
          <w:szCs w:val="24"/>
        </w:rPr>
        <w:t xml:space="preserve"> </w:t>
      </w:r>
      <w:r w:rsidR="0031096E" w:rsidRPr="002E2F74">
        <w:rPr>
          <w:rFonts w:ascii="Times New Roman" w:hAnsi="Times New Roman"/>
          <w:sz w:val="24"/>
          <w:szCs w:val="24"/>
        </w:rPr>
        <w:t xml:space="preserve">members to work on this </w:t>
      </w:r>
      <w:r w:rsidR="002E2F74">
        <w:rPr>
          <w:rFonts w:ascii="Times New Roman" w:hAnsi="Times New Roman"/>
          <w:sz w:val="24"/>
          <w:szCs w:val="24"/>
        </w:rPr>
        <w:t xml:space="preserve">assessment </w:t>
      </w:r>
      <w:r w:rsidR="0031096E" w:rsidRPr="002E2F74">
        <w:rPr>
          <w:rFonts w:ascii="Times New Roman" w:hAnsi="Times New Roman"/>
          <w:sz w:val="24"/>
          <w:szCs w:val="24"/>
        </w:rPr>
        <w:t>component.</w:t>
      </w:r>
    </w:p>
    <w:p w14:paraId="0250F2BB" w14:textId="39F010F4" w:rsidR="00813A2D" w:rsidRPr="002E2F74" w:rsidRDefault="00813A2D" w:rsidP="002E2F74">
      <w:pPr>
        <w:spacing w:line="360" w:lineRule="auto"/>
        <w:rPr>
          <w:rFonts w:ascii="Times New Roman" w:hAnsi="Times New Roman"/>
          <w:sz w:val="24"/>
          <w:szCs w:val="24"/>
        </w:rPr>
      </w:pPr>
      <w:r w:rsidRPr="002E2F74">
        <w:rPr>
          <w:rFonts w:ascii="Times New Roman" w:hAnsi="Times New Roman"/>
          <w:sz w:val="24"/>
          <w:szCs w:val="24"/>
        </w:rPr>
        <w:t xml:space="preserve">Use </w:t>
      </w:r>
      <w:r w:rsidR="000C2173" w:rsidRPr="002E2F74">
        <w:rPr>
          <w:rFonts w:ascii="Times New Roman" w:hAnsi="Times New Roman"/>
          <w:sz w:val="24"/>
          <w:szCs w:val="24"/>
        </w:rPr>
        <w:t xml:space="preserve">the </w:t>
      </w:r>
      <w:r w:rsidR="000C2173" w:rsidRPr="002E2F74">
        <w:rPr>
          <w:rFonts w:ascii="Times New Roman" w:hAnsi="Times New Roman"/>
          <w:b/>
          <w:sz w:val="24"/>
          <w:szCs w:val="24"/>
        </w:rPr>
        <w:t>Text Corpus.txt</w:t>
      </w:r>
      <w:r w:rsidR="000C2173" w:rsidRPr="002E2F74">
        <w:rPr>
          <w:rFonts w:ascii="Times New Roman" w:hAnsi="Times New Roman"/>
          <w:sz w:val="24"/>
          <w:szCs w:val="24"/>
        </w:rPr>
        <w:t xml:space="preserve"> given in the </w:t>
      </w:r>
      <w:r w:rsidR="005076AF" w:rsidRPr="002E2F74">
        <w:rPr>
          <w:rStyle w:val="CodeinTextChar"/>
          <w:rFonts w:ascii="Times New Roman" w:hAnsi="Times New Roman" w:cs="Times New Roman"/>
          <w:sz w:val="24"/>
          <w:szCs w:val="24"/>
        </w:rPr>
        <w:t>Group Assignment Data</w:t>
      </w:r>
      <w:r w:rsidR="00F83ED1">
        <w:rPr>
          <w:rStyle w:val="CodeinTextChar"/>
          <w:rFonts w:ascii="Times New Roman" w:hAnsi="Times New Roman" w:cs="Times New Roman"/>
          <w:sz w:val="24"/>
          <w:szCs w:val="24"/>
        </w:rPr>
        <w:t xml:space="preserve"> folder</w:t>
      </w:r>
      <w:r w:rsidR="00EF597F" w:rsidRPr="002E2F74">
        <w:rPr>
          <w:rFonts w:ascii="Times New Roman" w:hAnsi="Times New Roman"/>
          <w:sz w:val="24"/>
          <w:szCs w:val="24"/>
        </w:rPr>
        <w:t xml:space="preserve"> </w:t>
      </w:r>
      <w:r w:rsidRPr="002E2F74">
        <w:rPr>
          <w:rFonts w:ascii="Times New Roman" w:hAnsi="Times New Roman"/>
          <w:sz w:val="24"/>
          <w:szCs w:val="24"/>
        </w:rPr>
        <w:t xml:space="preserve">to </w:t>
      </w:r>
      <w:r w:rsidR="002E2F74">
        <w:rPr>
          <w:rFonts w:ascii="Times New Roman" w:hAnsi="Times New Roman"/>
          <w:sz w:val="24"/>
          <w:szCs w:val="24"/>
        </w:rPr>
        <w:t>answer</w:t>
      </w:r>
      <w:r w:rsidRPr="002E2F74">
        <w:rPr>
          <w:rFonts w:ascii="Times New Roman" w:hAnsi="Times New Roman"/>
          <w:sz w:val="24"/>
          <w:szCs w:val="24"/>
        </w:rPr>
        <w:t xml:space="preserve"> </w:t>
      </w:r>
      <w:r w:rsidR="00744E59" w:rsidRPr="002E2F74">
        <w:rPr>
          <w:rFonts w:ascii="Times New Roman" w:hAnsi="Times New Roman"/>
          <w:sz w:val="24"/>
          <w:szCs w:val="24"/>
        </w:rPr>
        <w:t xml:space="preserve">Q1 – Q3 of </w:t>
      </w:r>
      <w:r w:rsidRPr="002E2F74">
        <w:rPr>
          <w:rFonts w:ascii="Times New Roman" w:hAnsi="Times New Roman"/>
          <w:sz w:val="24"/>
          <w:szCs w:val="24"/>
        </w:rPr>
        <w:t xml:space="preserve">this </w:t>
      </w:r>
      <w:r w:rsidR="002E2F74">
        <w:rPr>
          <w:rFonts w:ascii="Times New Roman" w:hAnsi="Times New Roman"/>
          <w:sz w:val="24"/>
          <w:szCs w:val="24"/>
        </w:rPr>
        <w:t>assessment</w:t>
      </w:r>
      <w:r w:rsidRPr="002E2F74">
        <w:rPr>
          <w:rFonts w:ascii="Times New Roman" w:hAnsi="Times New Roman"/>
          <w:sz w:val="24"/>
          <w:szCs w:val="24"/>
        </w:rPr>
        <w:t xml:space="preserve"> component</w:t>
      </w:r>
      <w:r w:rsidR="00EF597F" w:rsidRPr="002E2F74">
        <w:rPr>
          <w:rFonts w:ascii="Times New Roman" w:hAnsi="Times New Roman"/>
          <w:sz w:val="24"/>
          <w:szCs w:val="24"/>
        </w:rPr>
        <w:t>.</w:t>
      </w:r>
      <w:r w:rsidR="005076AF" w:rsidRPr="002E2F74">
        <w:rPr>
          <w:rFonts w:ascii="Times New Roman" w:hAnsi="Times New Roman"/>
          <w:sz w:val="24"/>
          <w:szCs w:val="24"/>
        </w:rPr>
        <w:t xml:space="preserve"> </w:t>
      </w:r>
    </w:p>
    <w:p w14:paraId="767CB10B" w14:textId="73F8D93E" w:rsidR="00EF597F" w:rsidRPr="002E2F74" w:rsidRDefault="005076AF" w:rsidP="002E2F74">
      <w:pPr>
        <w:spacing w:line="360" w:lineRule="auto"/>
        <w:rPr>
          <w:rFonts w:ascii="Times New Roman" w:hAnsi="Times New Roman"/>
          <w:sz w:val="24"/>
          <w:szCs w:val="24"/>
        </w:rPr>
      </w:pPr>
      <w:r w:rsidRPr="002E2F74">
        <w:rPr>
          <w:rFonts w:ascii="Times New Roman" w:hAnsi="Times New Roman"/>
          <w:sz w:val="24"/>
          <w:szCs w:val="24"/>
        </w:rPr>
        <w:t>The file</w:t>
      </w:r>
      <w:r w:rsidR="00EF597F" w:rsidRPr="002E2F74">
        <w:rPr>
          <w:rFonts w:ascii="Times New Roman" w:hAnsi="Times New Roman"/>
          <w:sz w:val="24"/>
          <w:szCs w:val="24"/>
        </w:rPr>
        <w:t xml:space="preserve"> </w:t>
      </w:r>
      <w:r w:rsidR="00924A34" w:rsidRPr="002E2F74">
        <w:rPr>
          <w:rFonts w:ascii="Times New Roman" w:hAnsi="Times New Roman"/>
          <w:b/>
          <w:sz w:val="24"/>
          <w:szCs w:val="24"/>
        </w:rPr>
        <w:t>Text Corpus.txt</w:t>
      </w:r>
      <w:r w:rsidR="00924A34" w:rsidRPr="002E2F74">
        <w:rPr>
          <w:rFonts w:ascii="Times New Roman" w:hAnsi="Times New Roman"/>
          <w:sz w:val="24"/>
          <w:szCs w:val="24"/>
        </w:rPr>
        <w:t xml:space="preserve"> </w:t>
      </w:r>
      <w:r w:rsidRPr="002E2F74">
        <w:rPr>
          <w:rFonts w:ascii="Times New Roman" w:hAnsi="Times New Roman"/>
          <w:sz w:val="24"/>
          <w:szCs w:val="24"/>
        </w:rPr>
        <w:t xml:space="preserve">is </w:t>
      </w:r>
      <w:r w:rsidR="00EF597F" w:rsidRPr="002E2F74">
        <w:rPr>
          <w:rFonts w:ascii="Times New Roman" w:hAnsi="Times New Roman"/>
          <w:sz w:val="24"/>
          <w:szCs w:val="24"/>
        </w:rPr>
        <w:t xml:space="preserve">a </w:t>
      </w:r>
      <w:r w:rsidRPr="002E2F74">
        <w:rPr>
          <w:rFonts w:ascii="Times New Roman" w:hAnsi="Times New Roman"/>
          <w:b/>
          <w:i/>
          <w:sz w:val="24"/>
          <w:szCs w:val="24"/>
        </w:rPr>
        <w:t>text</w:t>
      </w:r>
      <w:r w:rsidRPr="002E2F74">
        <w:rPr>
          <w:rFonts w:ascii="Times New Roman" w:hAnsi="Times New Roman"/>
          <w:sz w:val="24"/>
          <w:szCs w:val="24"/>
        </w:rPr>
        <w:t xml:space="preserve"> </w:t>
      </w:r>
      <w:r w:rsidR="00EF597F" w:rsidRPr="002E2F74">
        <w:rPr>
          <w:rFonts w:ascii="Times New Roman" w:hAnsi="Times New Roman"/>
          <w:b/>
          <w:i/>
          <w:iCs/>
          <w:sz w:val="24"/>
          <w:szCs w:val="24"/>
        </w:rPr>
        <w:t>corpus</w:t>
      </w:r>
      <w:r w:rsidR="00EF597F" w:rsidRPr="002E2F74">
        <w:rPr>
          <w:rFonts w:ascii="Times New Roman" w:hAnsi="Times New Roman"/>
          <w:sz w:val="24"/>
          <w:szCs w:val="24"/>
        </w:rPr>
        <w:t xml:space="preserve"> which contains </w:t>
      </w:r>
      <w:r w:rsidRPr="002E2F74">
        <w:rPr>
          <w:rFonts w:ascii="Times New Roman" w:hAnsi="Times New Roman"/>
          <w:sz w:val="24"/>
          <w:szCs w:val="24"/>
        </w:rPr>
        <w:t xml:space="preserve">three sentences. Each sentence is limited by the </w:t>
      </w:r>
      <w:r w:rsidR="00430BCF" w:rsidRPr="002E2F74">
        <w:rPr>
          <w:rFonts w:ascii="Times New Roman" w:hAnsi="Times New Roman"/>
          <w:sz w:val="24"/>
          <w:szCs w:val="24"/>
        </w:rPr>
        <w:t>sentence pads</w:t>
      </w:r>
      <w:r w:rsidRPr="002E2F74">
        <w:rPr>
          <w:rFonts w:ascii="Times New Roman" w:hAnsi="Times New Roman"/>
          <w:sz w:val="24"/>
          <w:szCs w:val="24"/>
        </w:rPr>
        <w:t xml:space="preserve"> such as</w:t>
      </w:r>
      <w:r w:rsidR="00EF597F" w:rsidRPr="002E2F74">
        <w:rPr>
          <w:rFonts w:ascii="Times New Roman" w:hAnsi="Times New Roman"/>
          <w:sz w:val="24"/>
          <w:szCs w:val="24"/>
        </w:rPr>
        <w:t xml:space="preserve"> </w:t>
      </w:r>
      <w:r w:rsidR="00EF597F" w:rsidRPr="002E2F74">
        <w:rPr>
          <w:rStyle w:val="CodeinTextChar"/>
          <w:rFonts w:ascii="Times New Roman" w:hAnsi="Times New Roman" w:cs="Times New Roman"/>
          <w:sz w:val="24"/>
          <w:szCs w:val="24"/>
        </w:rPr>
        <w:t>&lt;s&gt;</w:t>
      </w:r>
      <w:r w:rsidR="00EF597F" w:rsidRPr="002E2F74">
        <w:rPr>
          <w:rFonts w:ascii="Times New Roman" w:hAnsi="Times New Roman"/>
          <w:sz w:val="24"/>
          <w:szCs w:val="24"/>
        </w:rPr>
        <w:t xml:space="preserve"> and </w:t>
      </w:r>
      <w:r w:rsidR="00EF597F" w:rsidRPr="002E2F74">
        <w:rPr>
          <w:rStyle w:val="CodeinTextChar"/>
          <w:rFonts w:ascii="Times New Roman" w:hAnsi="Times New Roman" w:cs="Times New Roman"/>
          <w:sz w:val="24"/>
          <w:szCs w:val="24"/>
        </w:rPr>
        <w:t>&lt;/s&gt;</w:t>
      </w:r>
      <w:r w:rsidR="00EF597F" w:rsidRPr="002E2F74">
        <w:rPr>
          <w:rFonts w:ascii="Times New Roman" w:hAnsi="Times New Roman"/>
          <w:sz w:val="24"/>
          <w:szCs w:val="24"/>
        </w:rPr>
        <w:t xml:space="preserve"> </w:t>
      </w:r>
      <w:r w:rsidRPr="002E2F74">
        <w:rPr>
          <w:rFonts w:ascii="Times New Roman" w:hAnsi="Times New Roman"/>
          <w:sz w:val="24"/>
          <w:szCs w:val="24"/>
        </w:rPr>
        <w:t>a</w:t>
      </w:r>
      <w:r w:rsidR="00EF597F" w:rsidRPr="002E2F74">
        <w:rPr>
          <w:rFonts w:ascii="Times New Roman" w:hAnsi="Times New Roman"/>
          <w:sz w:val="24"/>
          <w:szCs w:val="24"/>
        </w:rPr>
        <w:t xml:space="preserve">s the </w:t>
      </w:r>
      <w:r w:rsidRPr="002E2F74">
        <w:rPr>
          <w:rFonts w:ascii="Times New Roman" w:hAnsi="Times New Roman"/>
          <w:sz w:val="24"/>
          <w:szCs w:val="24"/>
        </w:rPr>
        <w:t xml:space="preserve">starting and </w:t>
      </w:r>
      <w:r w:rsidR="00EF597F" w:rsidRPr="002E2F74">
        <w:rPr>
          <w:rFonts w:ascii="Times New Roman" w:hAnsi="Times New Roman"/>
          <w:sz w:val="24"/>
          <w:szCs w:val="24"/>
        </w:rPr>
        <w:t xml:space="preserve">end of </w:t>
      </w:r>
      <w:r w:rsidRPr="002E2F74">
        <w:rPr>
          <w:rFonts w:ascii="Times New Roman" w:hAnsi="Times New Roman"/>
          <w:sz w:val="24"/>
          <w:szCs w:val="24"/>
        </w:rPr>
        <w:t xml:space="preserve">the </w:t>
      </w:r>
      <w:r w:rsidR="00EF597F" w:rsidRPr="002E2F74">
        <w:rPr>
          <w:rFonts w:ascii="Times New Roman" w:hAnsi="Times New Roman"/>
          <w:sz w:val="24"/>
          <w:szCs w:val="24"/>
        </w:rPr>
        <w:t xml:space="preserve">sentence </w:t>
      </w:r>
      <w:r w:rsidRPr="002E2F74">
        <w:rPr>
          <w:rFonts w:ascii="Times New Roman" w:hAnsi="Times New Roman"/>
          <w:sz w:val="24"/>
          <w:szCs w:val="24"/>
        </w:rPr>
        <w:t>respectively</w:t>
      </w:r>
      <w:r w:rsidR="00EF597F" w:rsidRPr="002E2F74">
        <w:rPr>
          <w:rFonts w:ascii="Times New Roman" w:hAnsi="Times New Roman"/>
          <w:sz w:val="24"/>
          <w:szCs w:val="24"/>
        </w:rPr>
        <w:t xml:space="preserve">. </w:t>
      </w:r>
      <w:r w:rsidR="009C5048">
        <w:rPr>
          <w:rFonts w:ascii="Times New Roman" w:hAnsi="Times New Roman"/>
          <w:sz w:val="24"/>
          <w:szCs w:val="24"/>
        </w:rPr>
        <w:t xml:space="preserve">You are expected to use the </w:t>
      </w:r>
      <w:r w:rsidR="00D12EBC">
        <w:rPr>
          <w:rFonts w:ascii="Times New Roman" w:hAnsi="Times New Roman"/>
          <w:sz w:val="24"/>
          <w:szCs w:val="24"/>
        </w:rPr>
        <w:t>appropriate</w:t>
      </w:r>
      <w:r w:rsidR="009C5048">
        <w:rPr>
          <w:rFonts w:ascii="Times New Roman" w:hAnsi="Times New Roman"/>
          <w:sz w:val="24"/>
          <w:szCs w:val="24"/>
        </w:rPr>
        <w:t xml:space="preserve"> equations </w:t>
      </w:r>
      <w:r w:rsidR="00D12EBC">
        <w:rPr>
          <w:rFonts w:ascii="Times New Roman" w:hAnsi="Times New Roman"/>
          <w:sz w:val="24"/>
          <w:szCs w:val="24"/>
        </w:rPr>
        <w:t>to perform the</w:t>
      </w:r>
      <w:r w:rsidR="00357A32" w:rsidRPr="002E2F74">
        <w:rPr>
          <w:rFonts w:ascii="Times New Roman" w:hAnsi="Times New Roman"/>
          <w:sz w:val="24"/>
          <w:szCs w:val="24"/>
        </w:rPr>
        <w:t xml:space="preserve"> </w:t>
      </w:r>
      <w:r w:rsidR="009C5048">
        <w:rPr>
          <w:rFonts w:ascii="Times New Roman" w:hAnsi="Times New Roman"/>
          <w:sz w:val="24"/>
          <w:szCs w:val="24"/>
        </w:rPr>
        <w:t xml:space="preserve">respective </w:t>
      </w:r>
      <w:r w:rsidR="00D12EBC">
        <w:rPr>
          <w:rFonts w:ascii="Times New Roman" w:hAnsi="Times New Roman"/>
          <w:sz w:val="24"/>
          <w:szCs w:val="24"/>
        </w:rPr>
        <w:t>tasks</w:t>
      </w:r>
      <w:r w:rsidR="009C5048">
        <w:rPr>
          <w:rFonts w:ascii="Times New Roman" w:hAnsi="Times New Roman"/>
          <w:sz w:val="24"/>
          <w:szCs w:val="24"/>
        </w:rPr>
        <w:t xml:space="preserve">. The </w:t>
      </w:r>
      <w:r w:rsidR="00A961E3" w:rsidRPr="002E2F74">
        <w:rPr>
          <w:rFonts w:ascii="Times New Roman" w:hAnsi="Times New Roman"/>
          <w:sz w:val="24"/>
          <w:szCs w:val="24"/>
        </w:rPr>
        <w:t xml:space="preserve">unknown </w:t>
      </w:r>
      <w:r w:rsidR="00EF597F" w:rsidRPr="002E2F74">
        <w:rPr>
          <w:rFonts w:ascii="Times New Roman" w:hAnsi="Times New Roman"/>
          <w:sz w:val="24"/>
          <w:szCs w:val="24"/>
        </w:rPr>
        <w:t>words should be treated as UNK.</w:t>
      </w:r>
    </w:p>
    <w:p w14:paraId="28A0ED48" w14:textId="43855DF6" w:rsidR="00EF597F" w:rsidRPr="002E2F74" w:rsidRDefault="002E2F74" w:rsidP="002E2F74">
      <w:pPr>
        <w:spacing w:line="360" w:lineRule="auto"/>
        <w:rPr>
          <w:rFonts w:ascii="Times New Roman" w:hAnsi="Times New Roman"/>
          <w:sz w:val="24"/>
          <w:szCs w:val="24"/>
        </w:rPr>
      </w:pPr>
      <w:r>
        <w:rPr>
          <w:rFonts w:ascii="Times New Roman" w:hAnsi="Times New Roman"/>
          <w:sz w:val="24"/>
          <w:szCs w:val="24"/>
        </w:rPr>
        <w:t>Perform suitable</w:t>
      </w:r>
      <w:r w:rsidR="00EF597F" w:rsidRPr="002E2F74">
        <w:rPr>
          <w:rFonts w:ascii="Times New Roman" w:hAnsi="Times New Roman"/>
          <w:sz w:val="24"/>
          <w:szCs w:val="24"/>
        </w:rPr>
        <w:t xml:space="preserve"> pre-processing </w:t>
      </w:r>
      <w:r>
        <w:rPr>
          <w:rFonts w:ascii="Times New Roman" w:hAnsi="Times New Roman"/>
          <w:sz w:val="24"/>
          <w:szCs w:val="24"/>
        </w:rPr>
        <w:t>to perform the following tasks</w:t>
      </w:r>
      <w:r w:rsidR="00EF597F" w:rsidRPr="002E2F74">
        <w:rPr>
          <w:rFonts w:ascii="Times New Roman" w:hAnsi="Times New Roman"/>
          <w:sz w:val="24"/>
          <w:szCs w:val="24"/>
        </w:rPr>
        <w:t>.</w:t>
      </w:r>
    </w:p>
    <w:p w14:paraId="40BBBE7E" w14:textId="77777777" w:rsidR="00EF597F" w:rsidRPr="002E2F74" w:rsidRDefault="00EF597F" w:rsidP="00EF597F">
      <w:pPr>
        <w:pStyle w:val="Header2"/>
        <w:numPr>
          <w:ilvl w:val="0"/>
          <w:numId w:val="0"/>
        </w:numPr>
        <w:rPr>
          <w:rFonts w:ascii="Times New Roman" w:hAnsi="Times New Roman"/>
        </w:rPr>
      </w:pPr>
      <w:bookmarkStart w:id="2" w:name="_Toc499991036"/>
      <w:r w:rsidRPr="002E2F74">
        <w:rPr>
          <w:rFonts w:ascii="Times New Roman" w:hAnsi="Times New Roman"/>
        </w:rPr>
        <w:t xml:space="preserve">Q1. Form a unigram </w:t>
      </w:r>
      <w:r w:rsidR="00BF6738" w:rsidRPr="002E2F74">
        <w:rPr>
          <w:rFonts w:ascii="Times New Roman" w:hAnsi="Times New Roman"/>
        </w:rPr>
        <w:t xml:space="preserve">language </w:t>
      </w:r>
      <w:r w:rsidRPr="002E2F74">
        <w:rPr>
          <w:rFonts w:ascii="Times New Roman" w:hAnsi="Times New Roman"/>
        </w:rPr>
        <w:t>model (</w:t>
      </w:r>
      <w:r w:rsidR="00BB2E6E" w:rsidRPr="002E2F74">
        <w:rPr>
          <w:rFonts w:ascii="Times New Roman" w:hAnsi="Times New Roman"/>
        </w:rPr>
        <w:t>25</w:t>
      </w:r>
      <w:r w:rsidRPr="002E2F74">
        <w:rPr>
          <w:rFonts w:ascii="Times New Roman" w:hAnsi="Times New Roman"/>
        </w:rPr>
        <w:t xml:space="preserve"> marks</w:t>
      </w:r>
      <w:bookmarkEnd w:id="2"/>
      <w:r w:rsidRPr="002E2F74">
        <w:rPr>
          <w:rFonts w:ascii="Times New Roman" w:hAnsi="Times New Roman"/>
        </w:rPr>
        <w:t>)</w:t>
      </w:r>
    </w:p>
    <w:p w14:paraId="41A268B6" w14:textId="6504D829" w:rsidR="008919F2" w:rsidRPr="00F83ED1" w:rsidRDefault="00BA0268" w:rsidP="00F83ED1">
      <w:pPr>
        <w:rPr>
          <w:rFonts w:ascii="Times New Roman" w:hAnsi="Times New Roman"/>
          <w:sz w:val="24"/>
          <w:szCs w:val="24"/>
        </w:rPr>
      </w:pPr>
      <w:r w:rsidRPr="00F83ED1">
        <w:rPr>
          <w:rFonts w:ascii="Times New Roman" w:hAnsi="Times New Roman"/>
          <w:sz w:val="24"/>
          <w:szCs w:val="24"/>
        </w:rPr>
        <w:t>Implement unsmoothed and smoothed unigram language models in</w:t>
      </w:r>
      <w:r w:rsidR="008919F2" w:rsidRPr="00F83ED1">
        <w:rPr>
          <w:rFonts w:ascii="Times New Roman" w:hAnsi="Times New Roman"/>
          <w:sz w:val="24"/>
          <w:szCs w:val="24"/>
        </w:rPr>
        <w:t xml:space="preserve"> python</w:t>
      </w:r>
      <w:r w:rsidR="00F83ED1" w:rsidRPr="00F83ED1">
        <w:rPr>
          <w:rFonts w:ascii="Times New Roman" w:hAnsi="Times New Roman"/>
          <w:sz w:val="24"/>
          <w:szCs w:val="24"/>
        </w:rPr>
        <w:t xml:space="preserve"> using any available technique</w:t>
      </w:r>
      <w:r w:rsidR="00F83ED1">
        <w:rPr>
          <w:rFonts w:ascii="Times New Roman" w:hAnsi="Times New Roman"/>
          <w:sz w:val="24"/>
          <w:szCs w:val="24"/>
        </w:rPr>
        <w:t>s</w:t>
      </w:r>
      <w:r w:rsidR="008919F2" w:rsidRPr="00F83ED1">
        <w:rPr>
          <w:rFonts w:ascii="Times New Roman" w:hAnsi="Times New Roman"/>
          <w:sz w:val="24"/>
          <w:szCs w:val="24"/>
        </w:rPr>
        <w:t xml:space="preserve"> </w:t>
      </w:r>
      <w:r w:rsidR="00014330" w:rsidRPr="00F83ED1">
        <w:rPr>
          <w:rFonts w:ascii="Times New Roman" w:hAnsi="Times New Roman"/>
          <w:sz w:val="24"/>
          <w:szCs w:val="24"/>
        </w:rPr>
        <w:t xml:space="preserve">and </w:t>
      </w:r>
      <w:r w:rsidR="00B653FC" w:rsidRPr="00F83ED1">
        <w:rPr>
          <w:rFonts w:ascii="Times New Roman" w:hAnsi="Times New Roman"/>
          <w:sz w:val="24"/>
          <w:szCs w:val="24"/>
        </w:rPr>
        <w:t xml:space="preserve">report the </w:t>
      </w:r>
      <w:r w:rsidR="00D12EBC" w:rsidRPr="00F83ED1">
        <w:rPr>
          <w:rFonts w:ascii="Times New Roman" w:hAnsi="Times New Roman"/>
          <w:sz w:val="24"/>
          <w:szCs w:val="24"/>
        </w:rPr>
        <w:t>output</w:t>
      </w:r>
      <w:r w:rsidR="00F83ED1" w:rsidRPr="00F83ED1">
        <w:rPr>
          <w:rFonts w:ascii="Times New Roman" w:hAnsi="Times New Roman"/>
          <w:sz w:val="24"/>
          <w:szCs w:val="24"/>
        </w:rPr>
        <w:t>.</w:t>
      </w:r>
    </w:p>
    <w:p w14:paraId="0E97E723" w14:textId="77777777" w:rsidR="00EF597F" w:rsidRPr="002E2F74" w:rsidRDefault="00EF597F" w:rsidP="00EF597F">
      <w:pPr>
        <w:pStyle w:val="ListParagraph"/>
        <w:rPr>
          <w:rFonts w:ascii="Times New Roman" w:hAnsi="Times New Roman"/>
          <w:sz w:val="24"/>
          <w:szCs w:val="24"/>
        </w:rPr>
      </w:pPr>
    </w:p>
    <w:p w14:paraId="748AD518" w14:textId="77777777" w:rsidR="00EF597F" w:rsidRPr="002E2F74" w:rsidRDefault="00EF597F" w:rsidP="00EF597F">
      <w:pPr>
        <w:pStyle w:val="Header2"/>
        <w:numPr>
          <w:ilvl w:val="0"/>
          <w:numId w:val="0"/>
        </w:numPr>
        <w:rPr>
          <w:rFonts w:ascii="Times New Roman" w:hAnsi="Times New Roman"/>
        </w:rPr>
      </w:pPr>
      <w:bookmarkStart w:id="3" w:name="_Toc499991037"/>
      <w:r w:rsidRPr="002E2F74">
        <w:rPr>
          <w:rFonts w:ascii="Times New Roman" w:hAnsi="Times New Roman"/>
        </w:rPr>
        <w:t xml:space="preserve">Q2. Form a bigram </w:t>
      </w:r>
      <w:r w:rsidR="002B6CFD" w:rsidRPr="002E2F74">
        <w:rPr>
          <w:rFonts w:ascii="Times New Roman" w:hAnsi="Times New Roman"/>
        </w:rPr>
        <w:t xml:space="preserve">language </w:t>
      </w:r>
      <w:r w:rsidRPr="002E2F74">
        <w:rPr>
          <w:rFonts w:ascii="Times New Roman" w:hAnsi="Times New Roman"/>
        </w:rPr>
        <w:t>model (</w:t>
      </w:r>
      <w:r w:rsidR="00FB753D" w:rsidRPr="002E2F74">
        <w:rPr>
          <w:rFonts w:ascii="Times New Roman" w:hAnsi="Times New Roman"/>
        </w:rPr>
        <w:t>25</w:t>
      </w:r>
      <w:r w:rsidRPr="002E2F74">
        <w:rPr>
          <w:rFonts w:ascii="Times New Roman" w:hAnsi="Times New Roman"/>
        </w:rPr>
        <w:t xml:space="preserve"> marks</w:t>
      </w:r>
      <w:bookmarkEnd w:id="3"/>
      <w:r w:rsidRPr="002E2F74">
        <w:rPr>
          <w:rFonts w:ascii="Times New Roman" w:hAnsi="Times New Roman"/>
        </w:rPr>
        <w:t>)</w:t>
      </w:r>
    </w:p>
    <w:p w14:paraId="50E8BF66" w14:textId="61A72A0B" w:rsidR="002B6CFD" w:rsidRPr="00F83ED1" w:rsidRDefault="00BA0268" w:rsidP="00F83ED1">
      <w:pPr>
        <w:rPr>
          <w:rFonts w:ascii="Times New Roman" w:hAnsi="Times New Roman"/>
          <w:sz w:val="24"/>
          <w:szCs w:val="24"/>
        </w:rPr>
      </w:pPr>
      <w:r w:rsidRPr="00F83ED1">
        <w:rPr>
          <w:rFonts w:ascii="Times New Roman" w:hAnsi="Times New Roman"/>
          <w:sz w:val="24"/>
          <w:szCs w:val="24"/>
        </w:rPr>
        <w:t xml:space="preserve">Implement unsmoothed and smoothed </w:t>
      </w:r>
      <w:r w:rsidR="000311C3" w:rsidRPr="00F83ED1">
        <w:rPr>
          <w:rFonts w:ascii="Times New Roman" w:hAnsi="Times New Roman"/>
          <w:sz w:val="24"/>
          <w:szCs w:val="24"/>
        </w:rPr>
        <w:t>b</w:t>
      </w:r>
      <w:r w:rsidR="002B6CFD" w:rsidRPr="00F83ED1">
        <w:rPr>
          <w:rFonts w:ascii="Times New Roman" w:hAnsi="Times New Roman"/>
          <w:sz w:val="24"/>
          <w:szCs w:val="24"/>
        </w:rPr>
        <w:t>igram language models</w:t>
      </w:r>
      <w:r w:rsidRPr="00F83ED1">
        <w:rPr>
          <w:rFonts w:ascii="Times New Roman" w:hAnsi="Times New Roman"/>
          <w:sz w:val="24"/>
          <w:szCs w:val="24"/>
        </w:rPr>
        <w:t xml:space="preserve"> in python</w:t>
      </w:r>
      <w:r w:rsidR="00F83ED1">
        <w:rPr>
          <w:rFonts w:ascii="Times New Roman" w:hAnsi="Times New Roman"/>
          <w:sz w:val="24"/>
          <w:szCs w:val="24"/>
        </w:rPr>
        <w:t xml:space="preserve"> using any available techniques</w:t>
      </w:r>
      <w:r w:rsidRPr="00F83ED1">
        <w:rPr>
          <w:rFonts w:ascii="Times New Roman" w:hAnsi="Times New Roman"/>
          <w:sz w:val="24"/>
          <w:szCs w:val="24"/>
        </w:rPr>
        <w:t xml:space="preserve"> and </w:t>
      </w:r>
      <w:r w:rsidR="00B653FC" w:rsidRPr="00F83ED1">
        <w:rPr>
          <w:rFonts w:ascii="Times New Roman" w:hAnsi="Times New Roman"/>
          <w:sz w:val="24"/>
          <w:szCs w:val="24"/>
        </w:rPr>
        <w:t>report</w:t>
      </w:r>
      <w:r w:rsidRPr="00F83ED1">
        <w:rPr>
          <w:rFonts w:ascii="Times New Roman" w:hAnsi="Times New Roman"/>
          <w:sz w:val="24"/>
          <w:szCs w:val="24"/>
        </w:rPr>
        <w:t xml:space="preserve"> the </w:t>
      </w:r>
      <w:r w:rsidR="00D12EBC" w:rsidRPr="00F83ED1">
        <w:rPr>
          <w:rFonts w:ascii="Times New Roman" w:hAnsi="Times New Roman"/>
          <w:sz w:val="24"/>
          <w:szCs w:val="24"/>
        </w:rPr>
        <w:t>output</w:t>
      </w:r>
      <w:r w:rsidR="002B6CFD" w:rsidRPr="00F83ED1">
        <w:rPr>
          <w:rFonts w:ascii="Times New Roman" w:hAnsi="Times New Roman"/>
          <w:sz w:val="24"/>
          <w:szCs w:val="24"/>
        </w:rPr>
        <w:t>. (</w:t>
      </w:r>
      <w:r w:rsidR="000601CD" w:rsidRPr="00F83ED1">
        <w:rPr>
          <w:rFonts w:ascii="Times New Roman" w:hAnsi="Times New Roman"/>
          <w:sz w:val="24"/>
          <w:szCs w:val="24"/>
        </w:rPr>
        <w:t>1</w:t>
      </w:r>
      <w:r w:rsidR="00883906" w:rsidRPr="00F83ED1">
        <w:rPr>
          <w:rFonts w:ascii="Times New Roman" w:hAnsi="Times New Roman"/>
          <w:sz w:val="24"/>
          <w:szCs w:val="24"/>
        </w:rPr>
        <w:t>2</w:t>
      </w:r>
      <w:r w:rsidR="000601CD" w:rsidRPr="00F83ED1">
        <w:rPr>
          <w:rFonts w:ascii="Times New Roman" w:hAnsi="Times New Roman"/>
          <w:sz w:val="24"/>
          <w:szCs w:val="24"/>
        </w:rPr>
        <w:t xml:space="preserve"> </w:t>
      </w:r>
      <w:r w:rsidR="002B6CFD" w:rsidRPr="00F83ED1">
        <w:rPr>
          <w:rFonts w:ascii="Times New Roman" w:hAnsi="Times New Roman"/>
          <w:sz w:val="24"/>
          <w:szCs w:val="24"/>
        </w:rPr>
        <w:t>marks)</w:t>
      </w:r>
    </w:p>
    <w:p w14:paraId="0C0392A3" w14:textId="77777777" w:rsidR="00EF597F" w:rsidRPr="002E2F74" w:rsidRDefault="00EF597F" w:rsidP="00EF597F">
      <w:pPr>
        <w:pStyle w:val="ListParagraph"/>
        <w:rPr>
          <w:rFonts w:ascii="Times New Roman" w:hAnsi="Times New Roman"/>
          <w:sz w:val="24"/>
          <w:szCs w:val="24"/>
        </w:rPr>
      </w:pPr>
    </w:p>
    <w:p w14:paraId="001D1DE2" w14:textId="77777777" w:rsidR="00EF597F" w:rsidRPr="002E2F74" w:rsidRDefault="00EF597F" w:rsidP="00EF597F">
      <w:pPr>
        <w:pStyle w:val="Header2"/>
        <w:numPr>
          <w:ilvl w:val="0"/>
          <w:numId w:val="0"/>
        </w:numPr>
        <w:rPr>
          <w:rFonts w:ascii="Times New Roman" w:hAnsi="Times New Roman"/>
        </w:rPr>
      </w:pPr>
      <w:bookmarkStart w:id="4" w:name="_Toc499991038"/>
      <w:r w:rsidRPr="002E2F74">
        <w:rPr>
          <w:rFonts w:ascii="Times New Roman" w:hAnsi="Times New Roman"/>
        </w:rPr>
        <w:t>Q3. Work on sentence probabilities (</w:t>
      </w:r>
      <w:r w:rsidR="002B6CFD" w:rsidRPr="002E2F74">
        <w:rPr>
          <w:rFonts w:ascii="Times New Roman" w:hAnsi="Times New Roman"/>
        </w:rPr>
        <w:t>25</w:t>
      </w:r>
      <w:r w:rsidRPr="002E2F74">
        <w:rPr>
          <w:rFonts w:ascii="Times New Roman" w:hAnsi="Times New Roman"/>
        </w:rPr>
        <w:t xml:space="preserve"> marks</w:t>
      </w:r>
      <w:bookmarkEnd w:id="4"/>
      <w:r w:rsidRPr="002E2F74">
        <w:rPr>
          <w:rFonts w:ascii="Times New Roman" w:hAnsi="Times New Roman"/>
        </w:rPr>
        <w:t>)</w:t>
      </w:r>
    </w:p>
    <w:p w14:paraId="78101016" w14:textId="5647752D" w:rsidR="00EF597F" w:rsidRPr="002E2F74" w:rsidRDefault="00EF597F" w:rsidP="00EF597F">
      <w:pPr>
        <w:rPr>
          <w:rFonts w:ascii="Times New Roman" w:hAnsi="Times New Roman"/>
          <w:sz w:val="24"/>
          <w:szCs w:val="24"/>
        </w:rPr>
      </w:pPr>
      <w:r w:rsidRPr="002E2F74">
        <w:rPr>
          <w:rFonts w:ascii="Times New Roman" w:hAnsi="Times New Roman"/>
          <w:sz w:val="24"/>
          <w:szCs w:val="24"/>
        </w:rPr>
        <w:t xml:space="preserve">Using the </w:t>
      </w:r>
      <w:r w:rsidRPr="002E2F74">
        <w:rPr>
          <w:rFonts w:ascii="Times New Roman" w:hAnsi="Times New Roman"/>
          <w:i/>
          <w:iCs/>
          <w:sz w:val="24"/>
          <w:szCs w:val="24"/>
        </w:rPr>
        <w:t>smoothed</w:t>
      </w:r>
      <w:r w:rsidRPr="002E2F74">
        <w:rPr>
          <w:rFonts w:ascii="Times New Roman" w:hAnsi="Times New Roman"/>
          <w:sz w:val="24"/>
          <w:szCs w:val="24"/>
        </w:rPr>
        <w:t xml:space="preserve"> model</w:t>
      </w:r>
      <w:r w:rsidR="002E2F74">
        <w:rPr>
          <w:rFonts w:ascii="Times New Roman" w:hAnsi="Times New Roman"/>
          <w:sz w:val="24"/>
          <w:szCs w:val="24"/>
        </w:rPr>
        <w:t xml:space="preserve"> values</w:t>
      </w:r>
      <w:r w:rsidRPr="002E2F74">
        <w:rPr>
          <w:rFonts w:ascii="Times New Roman" w:hAnsi="Times New Roman"/>
          <w:sz w:val="24"/>
          <w:szCs w:val="24"/>
        </w:rPr>
        <w:t xml:space="preserve">, </w:t>
      </w:r>
      <w:r w:rsidR="00A03F2C" w:rsidRPr="002E2F74">
        <w:rPr>
          <w:rFonts w:ascii="Times New Roman" w:hAnsi="Times New Roman"/>
          <w:sz w:val="24"/>
          <w:szCs w:val="24"/>
        </w:rPr>
        <w:t>carry out the following tasks</w:t>
      </w:r>
      <w:r w:rsidRPr="002E2F74">
        <w:rPr>
          <w:rFonts w:ascii="Times New Roman" w:hAnsi="Times New Roman"/>
          <w:sz w:val="24"/>
          <w:szCs w:val="24"/>
        </w:rPr>
        <w:t xml:space="preserve">. </w:t>
      </w:r>
    </w:p>
    <w:p w14:paraId="1B46038C" w14:textId="507F16F7" w:rsidR="00EF597F" w:rsidRPr="002E2F74" w:rsidRDefault="00A03F2C" w:rsidP="00F70E79">
      <w:pPr>
        <w:pStyle w:val="ListParagraph"/>
        <w:numPr>
          <w:ilvl w:val="0"/>
          <w:numId w:val="4"/>
        </w:numPr>
        <w:rPr>
          <w:rFonts w:ascii="Times New Roman" w:hAnsi="Times New Roman"/>
          <w:sz w:val="24"/>
          <w:szCs w:val="24"/>
        </w:rPr>
      </w:pPr>
      <w:r w:rsidRPr="002E2F74">
        <w:rPr>
          <w:rFonts w:ascii="Times New Roman" w:hAnsi="Times New Roman"/>
          <w:sz w:val="24"/>
          <w:szCs w:val="24"/>
        </w:rPr>
        <w:t xml:space="preserve">Compute manually the </w:t>
      </w:r>
      <w:r w:rsidR="006E4E4C" w:rsidRPr="002E2F74">
        <w:rPr>
          <w:rFonts w:ascii="Times New Roman" w:hAnsi="Times New Roman"/>
          <w:sz w:val="24"/>
          <w:szCs w:val="24"/>
        </w:rPr>
        <w:t xml:space="preserve">sentences </w:t>
      </w:r>
      <w:r w:rsidRPr="002E2F74">
        <w:rPr>
          <w:rFonts w:ascii="Times New Roman" w:hAnsi="Times New Roman"/>
          <w:sz w:val="24"/>
          <w:szCs w:val="24"/>
        </w:rPr>
        <w:t xml:space="preserve">probabilities </w:t>
      </w:r>
      <w:r w:rsidR="006E4E4C">
        <w:rPr>
          <w:rFonts w:ascii="Times New Roman" w:hAnsi="Times New Roman"/>
          <w:sz w:val="24"/>
          <w:szCs w:val="24"/>
        </w:rPr>
        <w:t xml:space="preserve">using the </w:t>
      </w:r>
      <w:r w:rsidR="006E4E4C" w:rsidRPr="002E2F74">
        <w:rPr>
          <w:rFonts w:ascii="Times New Roman" w:hAnsi="Times New Roman"/>
          <w:sz w:val="24"/>
          <w:szCs w:val="24"/>
        </w:rPr>
        <w:t xml:space="preserve">unigram </w:t>
      </w:r>
      <w:r w:rsidR="006E4E4C">
        <w:rPr>
          <w:rFonts w:ascii="Times New Roman" w:hAnsi="Times New Roman"/>
          <w:sz w:val="24"/>
          <w:szCs w:val="24"/>
        </w:rPr>
        <w:t>model</w:t>
      </w:r>
      <w:r w:rsidR="00EF597F" w:rsidRPr="002E2F74">
        <w:rPr>
          <w:rFonts w:ascii="Times New Roman" w:hAnsi="Times New Roman"/>
          <w:sz w:val="24"/>
          <w:szCs w:val="24"/>
        </w:rPr>
        <w:t>. (</w:t>
      </w:r>
      <w:r w:rsidRPr="002E2F74">
        <w:rPr>
          <w:rFonts w:ascii="Times New Roman" w:hAnsi="Times New Roman"/>
          <w:sz w:val="24"/>
          <w:szCs w:val="24"/>
        </w:rPr>
        <w:t>5</w:t>
      </w:r>
      <w:r w:rsidR="00EF597F" w:rsidRPr="002E2F74">
        <w:rPr>
          <w:rFonts w:ascii="Times New Roman" w:hAnsi="Times New Roman"/>
          <w:sz w:val="24"/>
          <w:szCs w:val="24"/>
        </w:rPr>
        <w:t xml:space="preserve"> marks)</w:t>
      </w:r>
    </w:p>
    <w:p w14:paraId="6802D4C5" w14:textId="6A854075" w:rsidR="00EF597F" w:rsidRPr="002E2F74" w:rsidRDefault="00A03F2C" w:rsidP="00F70E79">
      <w:pPr>
        <w:pStyle w:val="ListParagraph"/>
        <w:numPr>
          <w:ilvl w:val="0"/>
          <w:numId w:val="4"/>
        </w:numPr>
        <w:rPr>
          <w:rFonts w:ascii="Times New Roman" w:hAnsi="Times New Roman"/>
          <w:sz w:val="24"/>
          <w:szCs w:val="24"/>
        </w:rPr>
      </w:pPr>
      <w:r w:rsidRPr="002E2F74">
        <w:rPr>
          <w:rFonts w:ascii="Times New Roman" w:hAnsi="Times New Roman"/>
          <w:sz w:val="24"/>
          <w:szCs w:val="24"/>
        </w:rPr>
        <w:t xml:space="preserve">Compute manually </w:t>
      </w:r>
      <w:r w:rsidR="006E4E4C" w:rsidRPr="002E2F74">
        <w:rPr>
          <w:rFonts w:ascii="Times New Roman" w:hAnsi="Times New Roman"/>
          <w:sz w:val="24"/>
          <w:szCs w:val="24"/>
        </w:rPr>
        <w:t xml:space="preserve">the sentences probabilities </w:t>
      </w:r>
      <w:r w:rsidR="006E4E4C">
        <w:rPr>
          <w:rFonts w:ascii="Times New Roman" w:hAnsi="Times New Roman"/>
          <w:sz w:val="24"/>
          <w:szCs w:val="24"/>
        </w:rPr>
        <w:t>using the b</w:t>
      </w:r>
      <w:r w:rsidR="006E4E4C" w:rsidRPr="002E2F74">
        <w:rPr>
          <w:rFonts w:ascii="Times New Roman" w:hAnsi="Times New Roman"/>
          <w:sz w:val="24"/>
          <w:szCs w:val="24"/>
        </w:rPr>
        <w:t xml:space="preserve">igram </w:t>
      </w:r>
      <w:r w:rsidR="006E4E4C">
        <w:rPr>
          <w:rFonts w:ascii="Times New Roman" w:hAnsi="Times New Roman"/>
          <w:sz w:val="24"/>
          <w:szCs w:val="24"/>
        </w:rPr>
        <w:t>model</w:t>
      </w:r>
      <w:r w:rsidR="00EF597F" w:rsidRPr="002E2F74">
        <w:rPr>
          <w:rFonts w:ascii="Times New Roman" w:hAnsi="Times New Roman"/>
          <w:sz w:val="24"/>
          <w:szCs w:val="24"/>
        </w:rPr>
        <w:t>. (</w:t>
      </w:r>
      <w:r w:rsidR="00A36342" w:rsidRPr="002E2F74">
        <w:rPr>
          <w:rFonts w:ascii="Times New Roman" w:hAnsi="Times New Roman"/>
          <w:sz w:val="24"/>
          <w:szCs w:val="24"/>
        </w:rPr>
        <w:t>5</w:t>
      </w:r>
      <w:r w:rsidR="00EF597F" w:rsidRPr="002E2F74">
        <w:rPr>
          <w:rFonts w:ascii="Times New Roman" w:hAnsi="Times New Roman"/>
          <w:sz w:val="24"/>
          <w:szCs w:val="24"/>
        </w:rPr>
        <w:t xml:space="preserve"> mark</w:t>
      </w:r>
      <w:r w:rsidR="00744EBF" w:rsidRPr="002E2F74">
        <w:rPr>
          <w:rFonts w:ascii="Times New Roman" w:hAnsi="Times New Roman"/>
          <w:sz w:val="24"/>
          <w:szCs w:val="24"/>
        </w:rPr>
        <w:t>s</w:t>
      </w:r>
      <w:r w:rsidR="00EF597F" w:rsidRPr="002E2F74">
        <w:rPr>
          <w:rFonts w:ascii="Times New Roman" w:hAnsi="Times New Roman"/>
          <w:sz w:val="24"/>
          <w:szCs w:val="24"/>
        </w:rPr>
        <w:t>)</w:t>
      </w:r>
    </w:p>
    <w:p w14:paraId="4FA96B46" w14:textId="77777777" w:rsidR="00A03F2C" w:rsidRPr="002E2F74" w:rsidRDefault="00744EBF" w:rsidP="00F70E79">
      <w:pPr>
        <w:pStyle w:val="ListParagraph"/>
        <w:numPr>
          <w:ilvl w:val="0"/>
          <w:numId w:val="4"/>
        </w:numPr>
        <w:rPr>
          <w:rFonts w:ascii="Times New Roman" w:hAnsi="Times New Roman"/>
          <w:sz w:val="24"/>
          <w:szCs w:val="24"/>
        </w:rPr>
      </w:pPr>
      <w:r w:rsidRPr="002E2F74">
        <w:rPr>
          <w:rFonts w:ascii="Times New Roman" w:hAnsi="Times New Roman"/>
          <w:sz w:val="24"/>
          <w:szCs w:val="24"/>
        </w:rPr>
        <w:t>Justify</w:t>
      </w:r>
      <w:r w:rsidR="00A03F2C" w:rsidRPr="002E2F74">
        <w:rPr>
          <w:rFonts w:ascii="Times New Roman" w:hAnsi="Times New Roman"/>
          <w:sz w:val="24"/>
          <w:szCs w:val="24"/>
        </w:rPr>
        <w:t xml:space="preserve"> which language model is more suitable to calculate the sentence probabilities. (5 marks)</w:t>
      </w:r>
    </w:p>
    <w:p w14:paraId="318530E0" w14:textId="1506B90D" w:rsidR="000311C3" w:rsidRDefault="00FF44B8" w:rsidP="00F70E79">
      <w:pPr>
        <w:pStyle w:val="ListParagraph"/>
        <w:numPr>
          <w:ilvl w:val="0"/>
          <w:numId w:val="4"/>
        </w:numPr>
        <w:rPr>
          <w:rFonts w:ascii="Times New Roman" w:hAnsi="Times New Roman"/>
          <w:sz w:val="24"/>
          <w:szCs w:val="24"/>
        </w:rPr>
      </w:pPr>
      <w:r w:rsidRPr="002E2F74">
        <w:rPr>
          <w:rFonts w:ascii="Times New Roman" w:hAnsi="Times New Roman"/>
          <w:sz w:val="24"/>
          <w:szCs w:val="24"/>
        </w:rPr>
        <w:t>Implement</w:t>
      </w:r>
      <w:r w:rsidR="000311C3" w:rsidRPr="002E2F74">
        <w:rPr>
          <w:rFonts w:ascii="Times New Roman" w:hAnsi="Times New Roman"/>
          <w:sz w:val="24"/>
          <w:szCs w:val="24"/>
        </w:rPr>
        <w:t xml:space="preserve"> and </w:t>
      </w:r>
      <w:r w:rsidR="00A03F2C" w:rsidRPr="002E2F74">
        <w:rPr>
          <w:rFonts w:ascii="Times New Roman" w:hAnsi="Times New Roman"/>
          <w:sz w:val="24"/>
          <w:szCs w:val="24"/>
        </w:rPr>
        <w:t xml:space="preserve">report the respective </w:t>
      </w:r>
      <w:r w:rsidR="00A36342" w:rsidRPr="002E2F74">
        <w:rPr>
          <w:rFonts w:ascii="Times New Roman" w:hAnsi="Times New Roman"/>
          <w:sz w:val="24"/>
          <w:szCs w:val="24"/>
        </w:rPr>
        <w:t>sentence probabilities</w:t>
      </w:r>
      <w:r w:rsidRPr="002E2F74">
        <w:rPr>
          <w:rFonts w:ascii="Times New Roman" w:hAnsi="Times New Roman"/>
          <w:sz w:val="24"/>
          <w:szCs w:val="24"/>
        </w:rPr>
        <w:t xml:space="preserve"> in python </w:t>
      </w:r>
      <w:r w:rsidR="00A03F2C" w:rsidRPr="002E2F74">
        <w:rPr>
          <w:rFonts w:ascii="Times New Roman" w:hAnsi="Times New Roman"/>
          <w:sz w:val="24"/>
          <w:szCs w:val="24"/>
        </w:rPr>
        <w:t>using</w:t>
      </w:r>
      <w:r w:rsidRPr="002E2F74">
        <w:rPr>
          <w:rFonts w:ascii="Times New Roman" w:hAnsi="Times New Roman"/>
          <w:sz w:val="24"/>
          <w:szCs w:val="24"/>
        </w:rPr>
        <w:t xml:space="preserve"> both unigram and bigram</w:t>
      </w:r>
      <w:r w:rsidR="00A03F2C" w:rsidRPr="002E2F74">
        <w:rPr>
          <w:rFonts w:ascii="Times New Roman" w:hAnsi="Times New Roman"/>
          <w:sz w:val="24"/>
          <w:szCs w:val="24"/>
        </w:rPr>
        <w:t xml:space="preserve"> language models</w:t>
      </w:r>
      <w:r w:rsidR="000311C3" w:rsidRPr="002E2F74">
        <w:rPr>
          <w:rFonts w:ascii="Times New Roman" w:hAnsi="Times New Roman"/>
          <w:sz w:val="24"/>
          <w:szCs w:val="24"/>
        </w:rPr>
        <w:t>. (</w:t>
      </w:r>
      <w:r w:rsidR="00A36342" w:rsidRPr="002E2F74">
        <w:rPr>
          <w:rFonts w:ascii="Times New Roman" w:hAnsi="Times New Roman"/>
          <w:sz w:val="24"/>
          <w:szCs w:val="24"/>
        </w:rPr>
        <w:t>10</w:t>
      </w:r>
      <w:r w:rsidR="000311C3" w:rsidRPr="002E2F74">
        <w:rPr>
          <w:rFonts w:ascii="Times New Roman" w:hAnsi="Times New Roman"/>
          <w:sz w:val="24"/>
          <w:szCs w:val="24"/>
        </w:rPr>
        <w:t xml:space="preserve"> marks)</w:t>
      </w:r>
    </w:p>
    <w:p w14:paraId="3DF5DFEB" w14:textId="77777777" w:rsidR="006E4E4C" w:rsidRDefault="006E4E4C" w:rsidP="006E4E4C">
      <w:pPr>
        <w:rPr>
          <w:rFonts w:ascii="Times New Roman" w:hAnsi="Times New Roman"/>
          <w:sz w:val="24"/>
          <w:szCs w:val="24"/>
        </w:rPr>
      </w:pPr>
    </w:p>
    <w:p w14:paraId="28EB9135" w14:textId="77777777" w:rsidR="00F83ED1" w:rsidRDefault="00F83ED1" w:rsidP="006E4E4C">
      <w:pPr>
        <w:rPr>
          <w:rFonts w:ascii="Times New Roman" w:hAnsi="Times New Roman"/>
          <w:sz w:val="24"/>
          <w:szCs w:val="24"/>
        </w:rPr>
      </w:pPr>
    </w:p>
    <w:p w14:paraId="702E5C5E" w14:textId="77777777" w:rsidR="00F83ED1" w:rsidRPr="006E4E4C" w:rsidRDefault="00F83ED1" w:rsidP="006E4E4C">
      <w:pPr>
        <w:rPr>
          <w:rFonts w:ascii="Times New Roman" w:hAnsi="Times New Roman"/>
          <w:sz w:val="24"/>
          <w:szCs w:val="24"/>
        </w:rPr>
      </w:pPr>
    </w:p>
    <w:p w14:paraId="5DB0D00C" w14:textId="77777777" w:rsidR="00720055" w:rsidRPr="002E2F74" w:rsidRDefault="00720055" w:rsidP="00720055">
      <w:pPr>
        <w:pStyle w:val="Header2"/>
        <w:numPr>
          <w:ilvl w:val="0"/>
          <w:numId w:val="0"/>
        </w:numPr>
        <w:rPr>
          <w:rFonts w:ascii="Times New Roman" w:hAnsi="Times New Roman"/>
        </w:rPr>
      </w:pPr>
      <w:r w:rsidRPr="002E2F74">
        <w:rPr>
          <w:rFonts w:ascii="Times New Roman" w:hAnsi="Times New Roman"/>
        </w:rPr>
        <w:lastRenderedPageBreak/>
        <w:t xml:space="preserve">Q4. </w:t>
      </w:r>
      <w:r w:rsidR="00202841" w:rsidRPr="002E2F74">
        <w:rPr>
          <w:rFonts w:ascii="Times New Roman" w:hAnsi="Times New Roman"/>
        </w:rPr>
        <w:t>Supervised Text</w:t>
      </w:r>
      <w:r w:rsidR="004D7EF5" w:rsidRPr="002E2F74">
        <w:rPr>
          <w:rFonts w:ascii="Times New Roman" w:hAnsi="Times New Roman"/>
        </w:rPr>
        <w:t xml:space="preserve"> </w:t>
      </w:r>
      <w:r w:rsidR="00202841" w:rsidRPr="002E2F74">
        <w:rPr>
          <w:rFonts w:ascii="Times New Roman" w:hAnsi="Times New Roman"/>
        </w:rPr>
        <w:t>Classification</w:t>
      </w:r>
      <w:r w:rsidRPr="002E2F74">
        <w:rPr>
          <w:rFonts w:ascii="Times New Roman" w:hAnsi="Times New Roman"/>
        </w:rPr>
        <w:t xml:space="preserve"> (25 marks)</w:t>
      </w:r>
    </w:p>
    <w:p w14:paraId="632A51EC" w14:textId="691D842C" w:rsidR="00E94703" w:rsidRDefault="009E31CE" w:rsidP="00E31F27">
      <w:pPr>
        <w:pStyle w:val="HTMLPreformatted"/>
        <w:shd w:val="clear" w:color="auto" w:fill="FFFFFF"/>
        <w:spacing w:line="360" w:lineRule="auto"/>
        <w:jc w:val="both"/>
        <w:rPr>
          <w:rFonts w:ascii="Times New Roman" w:hAnsi="Times New Roman" w:cs="Times New Roman"/>
          <w:sz w:val="24"/>
          <w:szCs w:val="24"/>
        </w:rPr>
      </w:pPr>
      <w:r w:rsidRPr="002E2F74">
        <w:rPr>
          <w:rFonts w:ascii="Times New Roman" w:hAnsi="Times New Roman" w:cs="Times New Roman"/>
          <w:sz w:val="24"/>
          <w:szCs w:val="24"/>
        </w:rPr>
        <w:t>U</w:t>
      </w:r>
      <w:r w:rsidR="00467672" w:rsidRPr="002E2F74">
        <w:rPr>
          <w:rFonts w:ascii="Times New Roman" w:hAnsi="Times New Roman" w:cs="Times New Roman"/>
          <w:sz w:val="24"/>
          <w:szCs w:val="24"/>
        </w:rPr>
        <w:t xml:space="preserve">se the </w:t>
      </w:r>
      <w:r w:rsidR="00E94703" w:rsidRPr="002E2F74">
        <w:rPr>
          <w:rFonts w:ascii="Times New Roman" w:hAnsi="Times New Roman" w:cs="Times New Roman"/>
          <w:b/>
          <w:sz w:val="24"/>
          <w:szCs w:val="24"/>
        </w:rPr>
        <w:t>Musical_Instruments_Reviews</w:t>
      </w:r>
      <w:r w:rsidR="00467672" w:rsidRPr="002E2F74">
        <w:rPr>
          <w:rFonts w:ascii="Times New Roman" w:hAnsi="Times New Roman" w:cs="Times New Roman"/>
          <w:b/>
          <w:sz w:val="24"/>
          <w:szCs w:val="24"/>
        </w:rPr>
        <w:t>.csv</w:t>
      </w:r>
      <w:r w:rsidR="00467672" w:rsidRPr="002E2F74">
        <w:rPr>
          <w:rFonts w:ascii="Times New Roman" w:hAnsi="Times New Roman" w:cs="Times New Roman"/>
          <w:sz w:val="24"/>
          <w:szCs w:val="24"/>
        </w:rPr>
        <w:t xml:space="preserve"> </w:t>
      </w:r>
      <w:r w:rsidR="00E94703" w:rsidRPr="002E2F74">
        <w:rPr>
          <w:rFonts w:ascii="Times New Roman" w:hAnsi="Times New Roman" w:cs="Times New Roman"/>
          <w:sz w:val="24"/>
          <w:szCs w:val="24"/>
        </w:rPr>
        <w:t>data set available</w:t>
      </w:r>
      <w:r w:rsidR="00467672" w:rsidRPr="002E2F74">
        <w:rPr>
          <w:rFonts w:ascii="Times New Roman" w:hAnsi="Times New Roman" w:cs="Times New Roman"/>
          <w:sz w:val="24"/>
          <w:szCs w:val="24"/>
        </w:rPr>
        <w:t xml:space="preserve"> in the </w:t>
      </w:r>
      <w:r w:rsidR="00F83ED1">
        <w:rPr>
          <w:rFonts w:ascii="Times New Roman" w:hAnsi="Times New Roman" w:cs="Times New Roman"/>
          <w:b/>
          <w:sz w:val="24"/>
          <w:szCs w:val="24"/>
        </w:rPr>
        <w:t>Group Assignment Data</w:t>
      </w:r>
      <w:r w:rsidR="00BA1B20" w:rsidRPr="002E2F74">
        <w:rPr>
          <w:rFonts w:ascii="Times New Roman" w:hAnsi="Times New Roman" w:cs="Times New Roman"/>
          <w:sz w:val="24"/>
          <w:szCs w:val="24"/>
        </w:rPr>
        <w:t xml:space="preserve"> to perform the following tasks</w:t>
      </w:r>
      <w:r w:rsidR="00E94703" w:rsidRPr="002E2F74">
        <w:rPr>
          <w:rFonts w:ascii="Times New Roman" w:hAnsi="Times New Roman" w:cs="Times New Roman"/>
          <w:sz w:val="24"/>
          <w:szCs w:val="24"/>
        </w:rPr>
        <w:t>.</w:t>
      </w:r>
    </w:p>
    <w:p w14:paraId="2CCECD77" w14:textId="77777777" w:rsidR="002D73E4" w:rsidRPr="002E2F74" w:rsidRDefault="002D73E4" w:rsidP="00F83ED1">
      <w:pPr>
        <w:pStyle w:val="HTMLPreformatted"/>
        <w:shd w:val="clear" w:color="auto" w:fill="FFFFFF"/>
        <w:spacing w:line="360" w:lineRule="auto"/>
        <w:jc w:val="both"/>
        <w:rPr>
          <w:rFonts w:ascii="Times New Roman" w:hAnsi="Times New Roman" w:cs="Times New Roman"/>
          <w:sz w:val="24"/>
          <w:szCs w:val="24"/>
        </w:rPr>
      </w:pPr>
    </w:p>
    <w:p w14:paraId="14AD0D9F" w14:textId="026A8972" w:rsidR="00E94703" w:rsidRPr="002E2F74" w:rsidRDefault="00F41EE8" w:rsidP="00E31F27">
      <w:pPr>
        <w:pStyle w:val="HTMLPreformatted"/>
        <w:numPr>
          <w:ilvl w:val="0"/>
          <w:numId w:val="15"/>
        </w:numPr>
        <w:shd w:val="clear" w:color="auto" w:fill="FFFFFF"/>
        <w:spacing w:line="360" w:lineRule="auto"/>
        <w:jc w:val="both"/>
        <w:rPr>
          <w:rFonts w:ascii="Times New Roman" w:hAnsi="Times New Roman" w:cs="Times New Roman"/>
          <w:sz w:val="24"/>
          <w:szCs w:val="24"/>
        </w:rPr>
      </w:pPr>
      <w:r w:rsidRPr="002E2F74">
        <w:rPr>
          <w:rFonts w:ascii="Times New Roman" w:hAnsi="Times New Roman" w:cs="Times New Roman"/>
          <w:sz w:val="24"/>
          <w:szCs w:val="24"/>
        </w:rPr>
        <w:t>E</w:t>
      </w:r>
      <w:r w:rsidR="00221BF4" w:rsidRPr="002E2F74">
        <w:rPr>
          <w:rFonts w:ascii="Times New Roman" w:hAnsi="Times New Roman" w:cs="Times New Roman"/>
          <w:sz w:val="24"/>
          <w:szCs w:val="24"/>
        </w:rPr>
        <w:t xml:space="preserve">xport the </w:t>
      </w:r>
      <w:r w:rsidR="00E94703" w:rsidRPr="002E2F74">
        <w:rPr>
          <w:rFonts w:ascii="Times New Roman" w:hAnsi="Times New Roman" w:cs="Times New Roman"/>
          <w:sz w:val="24"/>
          <w:szCs w:val="24"/>
        </w:rPr>
        <w:t xml:space="preserve">resulting data set along with the predicted sentiments </w:t>
      </w:r>
      <w:r w:rsidR="00221BF4" w:rsidRPr="002E2F74">
        <w:rPr>
          <w:rFonts w:ascii="Times New Roman" w:hAnsi="Times New Roman" w:cs="Times New Roman"/>
          <w:sz w:val="24"/>
          <w:szCs w:val="24"/>
        </w:rPr>
        <w:t>to</w:t>
      </w:r>
      <w:r w:rsidR="00E94703" w:rsidRPr="002E2F74">
        <w:rPr>
          <w:rFonts w:ascii="Times New Roman" w:hAnsi="Times New Roman" w:cs="Times New Roman"/>
          <w:sz w:val="24"/>
          <w:szCs w:val="24"/>
        </w:rPr>
        <w:t xml:space="preserve"> a .csv format</w:t>
      </w:r>
      <w:r w:rsidRPr="002E2F74">
        <w:rPr>
          <w:rFonts w:ascii="Times New Roman" w:hAnsi="Times New Roman" w:cs="Times New Roman"/>
          <w:sz w:val="24"/>
          <w:szCs w:val="24"/>
        </w:rPr>
        <w:t xml:space="preserve"> using python and report the relevant code used for this operation. </w:t>
      </w:r>
      <w:r w:rsidR="00E94703" w:rsidRPr="002E2F74">
        <w:rPr>
          <w:rFonts w:ascii="Times New Roman" w:hAnsi="Times New Roman" w:cs="Times New Roman"/>
          <w:i/>
          <w:sz w:val="24"/>
          <w:szCs w:val="24"/>
        </w:rPr>
        <w:t xml:space="preserve">(Note: The </w:t>
      </w:r>
      <w:r w:rsidR="005B26EF" w:rsidRPr="002E2F74">
        <w:rPr>
          <w:rFonts w:ascii="Times New Roman" w:hAnsi="Times New Roman" w:cs="Times New Roman"/>
          <w:i/>
          <w:sz w:val="24"/>
          <w:szCs w:val="24"/>
        </w:rPr>
        <w:t xml:space="preserve">resulting </w:t>
      </w:r>
      <w:r w:rsidR="00E94703" w:rsidRPr="002E2F74">
        <w:rPr>
          <w:rFonts w:ascii="Times New Roman" w:hAnsi="Times New Roman" w:cs="Times New Roman"/>
          <w:i/>
          <w:sz w:val="24"/>
          <w:szCs w:val="24"/>
        </w:rPr>
        <w:t xml:space="preserve">data set must </w:t>
      </w:r>
      <w:r w:rsidR="00221BF4" w:rsidRPr="002E2F74">
        <w:rPr>
          <w:rFonts w:ascii="Times New Roman" w:hAnsi="Times New Roman" w:cs="Times New Roman"/>
          <w:i/>
          <w:sz w:val="24"/>
          <w:szCs w:val="24"/>
        </w:rPr>
        <w:t xml:space="preserve">be </w:t>
      </w:r>
      <w:r w:rsidR="00E94703" w:rsidRPr="002E2F74">
        <w:rPr>
          <w:rFonts w:ascii="Times New Roman" w:hAnsi="Times New Roman" w:cs="Times New Roman"/>
          <w:i/>
          <w:sz w:val="24"/>
          <w:szCs w:val="24"/>
        </w:rPr>
        <w:t>submitted via the given submission link in MOODLE)</w:t>
      </w:r>
      <w:r w:rsidR="002252D2" w:rsidRPr="002E2F74">
        <w:rPr>
          <w:rFonts w:ascii="Times New Roman" w:hAnsi="Times New Roman" w:cs="Times New Roman"/>
          <w:i/>
          <w:sz w:val="24"/>
          <w:szCs w:val="24"/>
        </w:rPr>
        <w:t xml:space="preserve">. </w:t>
      </w:r>
      <w:r w:rsidR="00F83ED1">
        <w:rPr>
          <w:rFonts w:ascii="Times New Roman" w:hAnsi="Times New Roman" w:cs="Times New Roman"/>
          <w:sz w:val="24"/>
          <w:szCs w:val="24"/>
        </w:rPr>
        <w:t>(5</w:t>
      </w:r>
      <w:r w:rsidR="002D73E4" w:rsidRPr="002E2F74">
        <w:rPr>
          <w:rFonts w:ascii="Times New Roman" w:hAnsi="Times New Roman" w:cs="Times New Roman"/>
          <w:sz w:val="24"/>
          <w:szCs w:val="24"/>
        </w:rPr>
        <w:t xml:space="preserve"> marks)</w:t>
      </w:r>
    </w:p>
    <w:p w14:paraId="4DF059DD" w14:textId="77777777" w:rsidR="002D73E4" w:rsidRPr="002E2F74" w:rsidRDefault="002D73E4" w:rsidP="00E31F27">
      <w:pPr>
        <w:pStyle w:val="HTMLPreformatted"/>
        <w:shd w:val="clear" w:color="auto" w:fill="FFFFFF"/>
        <w:spacing w:line="360" w:lineRule="auto"/>
        <w:jc w:val="both"/>
        <w:rPr>
          <w:rFonts w:ascii="Times New Roman" w:hAnsi="Times New Roman" w:cs="Times New Roman"/>
          <w:sz w:val="24"/>
          <w:szCs w:val="24"/>
        </w:rPr>
      </w:pPr>
    </w:p>
    <w:p w14:paraId="18B4499B" w14:textId="347220E5" w:rsidR="0086513C" w:rsidRPr="002E2F74" w:rsidRDefault="007A0DA2" w:rsidP="00E31F27">
      <w:pPr>
        <w:pStyle w:val="HTMLPreformatted"/>
        <w:numPr>
          <w:ilvl w:val="0"/>
          <w:numId w:val="15"/>
        </w:numPr>
        <w:shd w:val="clear" w:color="auto" w:fill="FFFFFF"/>
        <w:spacing w:line="360" w:lineRule="auto"/>
        <w:jc w:val="both"/>
        <w:rPr>
          <w:rFonts w:ascii="Times New Roman" w:hAnsi="Times New Roman" w:cs="Times New Roman"/>
          <w:sz w:val="24"/>
          <w:szCs w:val="24"/>
        </w:rPr>
      </w:pPr>
      <w:r w:rsidRPr="002E2F74">
        <w:rPr>
          <w:rFonts w:ascii="Times New Roman" w:hAnsi="Times New Roman" w:cs="Times New Roman"/>
          <w:sz w:val="24"/>
          <w:szCs w:val="24"/>
        </w:rPr>
        <w:t xml:space="preserve">Use the data set exported in the </w:t>
      </w:r>
      <w:r w:rsidR="006E4E4C">
        <w:rPr>
          <w:rFonts w:ascii="Times New Roman" w:hAnsi="Times New Roman" w:cs="Times New Roman"/>
          <w:sz w:val="24"/>
          <w:szCs w:val="24"/>
        </w:rPr>
        <w:t>Q4.</w:t>
      </w:r>
      <w:r w:rsidRPr="002E2F74">
        <w:rPr>
          <w:rFonts w:ascii="Times New Roman" w:hAnsi="Times New Roman" w:cs="Times New Roman"/>
          <w:sz w:val="24"/>
          <w:szCs w:val="24"/>
        </w:rPr>
        <w:t>2</w:t>
      </w:r>
      <w:r w:rsidR="006E4E4C">
        <w:rPr>
          <w:rFonts w:ascii="Times New Roman" w:hAnsi="Times New Roman" w:cs="Times New Roman"/>
          <w:sz w:val="24"/>
          <w:szCs w:val="24"/>
        </w:rPr>
        <w:t xml:space="preserve"> to</w:t>
      </w:r>
      <w:r w:rsidRPr="002E2F74">
        <w:rPr>
          <w:rFonts w:ascii="Times New Roman" w:hAnsi="Times New Roman" w:cs="Times New Roman"/>
          <w:sz w:val="24"/>
          <w:szCs w:val="24"/>
        </w:rPr>
        <w:t xml:space="preserve"> b</w:t>
      </w:r>
      <w:r w:rsidR="002D73E4" w:rsidRPr="002E2F74">
        <w:rPr>
          <w:rFonts w:ascii="Times New Roman" w:hAnsi="Times New Roman" w:cs="Times New Roman"/>
          <w:sz w:val="24"/>
          <w:szCs w:val="24"/>
        </w:rPr>
        <w:t>uild a s</w:t>
      </w:r>
      <w:r w:rsidR="009E31CE" w:rsidRPr="002E2F74">
        <w:rPr>
          <w:rFonts w:ascii="Times New Roman" w:hAnsi="Times New Roman" w:cs="Times New Roman"/>
          <w:sz w:val="24"/>
          <w:szCs w:val="24"/>
        </w:rPr>
        <w:t xml:space="preserve">upervised </w:t>
      </w:r>
      <w:r w:rsidR="00467672" w:rsidRPr="002E2F74">
        <w:rPr>
          <w:rFonts w:ascii="Times New Roman" w:hAnsi="Times New Roman" w:cs="Times New Roman"/>
          <w:sz w:val="24"/>
          <w:szCs w:val="24"/>
        </w:rPr>
        <w:t>sentiment</w:t>
      </w:r>
      <w:r w:rsidR="0086513C" w:rsidRPr="002E2F74">
        <w:rPr>
          <w:rFonts w:ascii="Times New Roman" w:hAnsi="Times New Roman" w:cs="Times New Roman"/>
          <w:sz w:val="24"/>
          <w:szCs w:val="24"/>
        </w:rPr>
        <w:t xml:space="preserve"> </w:t>
      </w:r>
      <w:r w:rsidR="002D73E4" w:rsidRPr="002E2F74">
        <w:rPr>
          <w:rFonts w:ascii="Times New Roman" w:hAnsi="Times New Roman" w:cs="Times New Roman"/>
          <w:sz w:val="24"/>
          <w:szCs w:val="24"/>
        </w:rPr>
        <w:t xml:space="preserve">classification model </w:t>
      </w:r>
      <w:r w:rsidR="0086513C" w:rsidRPr="002E2F74">
        <w:rPr>
          <w:rFonts w:ascii="Times New Roman" w:hAnsi="Times New Roman" w:cs="Times New Roman"/>
          <w:sz w:val="24"/>
          <w:szCs w:val="24"/>
        </w:rPr>
        <w:t xml:space="preserve">using </w:t>
      </w:r>
      <w:r w:rsidR="0086513C" w:rsidRPr="002E2F74">
        <w:rPr>
          <w:rFonts w:ascii="Times New Roman" w:hAnsi="Times New Roman" w:cs="Times New Roman"/>
          <w:i/>
          <w:sz w:val="24"/>
          <w:szCs w:val="24"/>
        </w:rPr>
        <w:t>Naïve Bayes Classifier</w:t>
      </w:r>
      <w:r w:rsidR="0086513C" w:rsidRPr="002E2F74">
        <w:rPr>
          <w:rFonts w:ascii="Times New Roman" w:hAnsi="Times New Roman" w:cs="Times New Roman"/>
          <w:sz w:val="24"/>
          <w:szCs w:val="24"/>
        </w:rPr>
        <w:t xml:space="preserve"> </w:t>
      </w:r>
      <w:r w:rsidR="005B3498" w:rsidRPr="002E2F74">
        <w:rPr>
          <w:rFonts w:ascii="Times New Roman" w:hAnsi="Times New Roman" w:cs="Times New Roman"/>
          <w:sz w:val="24"/>
          <w:szCs w:val="24"/>
        </w:rPr>
        <w:t xml:space="preserve">from NLTK </w:t>
      </w:r>
      <w:r w:rsidR="0086513C" w:rsidRPr="002E2F74">
        <w:rPr>
          <w:rFonts w:ascii="Times New Roman" w:hAnsi="Times New Roman" w:cs="Times New Roman"/>
          <w:sz w:val="24"/>
          <w:szCs w:val="24"/>
        </w:rPr>
        <w:t xml:space="preserve">and </w:t>
      </w:r>
      <w:r w:rsidR="009F4090" w:rsidRPr="002E2F74">
        <w:rPr>
          <w:rFonts w:ascii="Times New Roman" w:hAnsi="Times New Roman" w:cs="Times New Roman"/>
          <w:sz w:val="24"/>
          <w:szCs w:val="24"/>
        </w:rPr>
        <w:t xml:space="preserve">report </w:t>
      </w:r>
      <w:r w:rsidR="0086513C" w:rsidRPr="002E2F74">
        <w:rPr>
          <w:rFonts w:ascii="Times New Roman" w:hAnsi="Times New Roman" w:cs="Times New Roman"/>
          <w:sz w:val="24"/>
          <w:szCs w:val="24"/>
        </w:rPr>
        <w:t xml:space="preserve">the following model </w:t>
      </w:r>
      <w:r w:rsidR="00467672" w:rsidRPr="002E2F74">
        <w:rPr>
          <w:rFonts w:ascii="Times New Roman" w:hAnsi="Times New Roman" w:cs="Times New Roman"/>
          <w:sz w:val="24"/>
          <w:szCs w:val="24"/>
        </w:rPr>
        <w:t>performance</w:t>
      </w:r>
      <w:r w:rsidR="0086513C" w:rsidRPr="002E2F74">
        <w:rPr>
          <w:rFonts w:ascii="Times New Roman" w:hAnsi="Times New Roman" w:cs="Times New Roman"/>
          <w:sz w:val="24"/>
          <w:szCs w:val="24"/>
        </w:rPr>
        <w:t xml:space="preserve"> measures:</w:t>
      </w:r>
    </w:p>
    <w:p w14:paraId="57787C60" w14:textId="77777777" w:rsidR="0086513C" w:rsidRPr="002E2F74" w:rsidRDefault="0086513C" w:rsidP="00E31F27">
      <w:pPr>
        <w:pStyle w:val="HTMLPreformatted"/>
        <w:numPr>
          <w:ilvl w:val="0"/>
          <w:numId w:val="10"/>
        </w:numPr>
        <w:shd w:val="clear" w:color="auto" w:fill="FFFFFF"/>
        <w:tabs>
          <w:tab w:val="clear" w:pos="916"/>
          <w:tab w:val="clear" w:pos="1832"/>
        </w:tabs>
        <w:spacing w:line="360" w:lineRule="auto"/>
        <w:ind w:left="1440"/>
        <w:rPr>
          <w:rFonts w:ascii="Times New Roman" w:hAnsi="Times New Roman" w:cs="Times New Roman"/>
          <w:sz w:val="24"/>
          <w:szCs w:val="24"/>
        </w:rPr>
      </w:pPr>
      <w:r w:rsidRPr="002E2F74">
        <w:rPr>
          <w:rFonts w:ascii="Times New Roman" w:hAnsi="Times New Roman" w:cs="Times New Roman"/>
          <w:sz w:val="24"/>
          <w:szCs w:val="24"/>
        </w:rPr>
        <w:t>Accuracy</w:t>
      </w:r>
    </w:p>
    <w:p w14:paraId="44484A23" w14:textId="77777777" w:rsidR="0086513C" w:rsidRPr="002E2F74" w:rsidRDefault="0086513C" w:rsidP="00E31F27">
      <w:pPr>
        <w:pStyle w:val="HTMLPreformatted"/>
        <w:numPr>
          <w:ilvl w:val="0"/>
          <w:numId w:val="10"/>
        </w:numPr>
        <w:shd w:val="clear" w:color="auto" w:fill="FFFFFF"/>
        <w:tabs>
          <w:tab w:val="clear" w:pos="916"/>
          <w:tab w:val="clear" w:pos="1832"/>
        </w:tabs>
        <w:spacing w:line="360" w:lineRule="auto"/>
        <w:ind w:left="1440"/>
        <w:rPr>
          <w:rFonts w:ascii="Times New Roman" w:hAnsi="Times New Roman" w:cs="Times New Roman"/>
          <w:sz w:val="24"/>
          <w:szCs w:val="24"/>
        </w:rPr>
      </w:pPr>
      <w:r w:rsidRPr="002E2F74">
        <w:rPr>
          <w:rFonts w:ascii="Times New Roman" w:hAnsi="Times New Roman" w:cs="Times New Roman"/>
          <w:sz w:val="24"/>
          <w:szCs w:val="24"/>
        </w:rPr>
        <w:t>Precision</w:t>
      </w:r>
    </w:p>
    <w:p w14:paraId="245103B2" w14:textId="77777777" w:rsidR="0086513C" w:rsidRPr="002E2F74" w:rsidRDefault="0086513C" w:rsidP="00E31F27">
      <w:pPr>
        <w:pStyle w:val="HTMLPreformatted"/>
        <w:numPr>
          <w:ilvl w:val="0"/>
          <w:numId w:val="10"/>
        </w:numPr>
        <w:shd w:val="clear" w:color="auto" w:fill="FFFFFF"/>
        <w:tabs>
          <w:tab w:val="clear" w:pos="916"/>
          <w:tab w:val="clear" w:pos="1832"/>
        </w:tabs>
        <w:spacing w:line="360" w:lineRule="auto"/>
        <w:ind w:left="1440"/>
        <w:rPr>
          <w:rFonts w:ascii="Times New Roman" w:hAnsi="Times New Roman" w:cs="Times New Roman"/>
          <w:sz w:val="24"/>
          <w:szCs w:val="24"/>
        </w:rPr>
      </w:pPr>
      <w:r w:rsidRPr="002E2F74">
        <w:rPr>
          <w:rFonts w:ascii="Times New Roman" w:hAnsi="Times New Roman" w:cs="Times New Roman"/>
          <w:sz w:val="24"/>
          <w:szCs w:val="24"/>
        </w:rPr>
        <w:t>Recall</w:t>
      </w:r>
    </w:p>
    <w:p w14:paraId="53079B7B" w14:textId="77777777" w:rsidR="0086513C" w:rsidRPr="002E2F74" w:rsidRDefault="0086513C" w:rsidP="00E31F27">
      <w:pPr>
        <w:pStyle w:val="HTMLPreformatted"/>
        <w:numPr>
          <w:ilvl w:val="0"/>
          <w:numId w:val="10"/>
        </w:numPr>
        <w:shd w:val="clear" w:color="auto" w:fill="FFFFFF"/>
        <w:tabs>
          <w:tab w:val="clear" w:pos="916"/>
          <w:tab w:val="clear" w:pos="1832"/>
        </w:tabs>
        <w:spacing w:line="360" w:lineRule="auto"/>
        <w:ind w:left="1440"/>
        <w:rPr>
          <w:rFonts w:ascii="Times New Roman" w:hAnsi="Times New Roman" w:cs="Times New Roman"/>
          <w:sz w:val="24"/>
          <w:szCs w:val="24"/>
        </w:rPr>
      </w:pPr>
      <w:r w:rsidRPr="002E2F74">
        <w:rPr>
          <w:rFonts w:ascii="Times New Roman" w:hAnsi="Times New Roman" w:cs="Times New Roman"/>
          <w:sz w:val="24"/>
          <w:szCs w:val="24"/>
        </w:rPr>
        <w:t>F1 Score</w:t>
      </w:r>
    </w:p>
    <w:p w14:paraId="65E49306" w14:textId="77777777" w:rsidR="00502505" w:rsidRPr="002E2F74" w:rsidRDefault="00502505" w:rsidP="00E31F27">
      <w:pPr>
        <w:spacing w:after="0" w:line="360" w:lineRule="auto"/>
        <w:ind w:left="720"/>
        <w:rPr>
          <w:rFonts w:ascii="Times New Roman" w:hAnsi="Times New Roman"/>
          <w:sz w:val="24"/>
          <w:szCs w:val="24"/>
        </w:rPr>
      </w:pPr>
    </w:p>
    <w:p w14:paraId="0CE9491D" w14:textId="7128AB40" w:rsidR="00646A35" w:rsidRPr="002E2F74" w:rsidRDefault="00646A35" w:rsidP="00E31F27">
      <w:pPr>
        <w:spacing w:line="360" w:lineRule="auto"/>
        <w:ind w:left="720"/>
        <w:rPr>
          <w:rFonts w:ascii="Times New Roman" w:hAnsi="Times New Roman"/>
          <w:sz w:val="24"/>
          <w:szCs w:val="24"/>
        </w:rPr>
      </w:pPr>
      <w:r w:rsidRPr="002E2F74">
        <w:rPr>
          <w:rFonts w:ascii="Times New Roman" w:hAnsi="Times New Roman"/>
          <w:sz w:val="24"/>
          <w:szCs w:val="24"/>
        </w:rPr>
        <w:t xml:space="preserve">The </w:t>
      </w:r>
      <w:r w:rsidR="00467672" w:rsidRPr="002E2F74">
        <w:rPr>
          <w:rFonts w:ascii="Times New Roman" w:hAnsi="Times New Roman"/>
          <w:sz w:val="24"/>
          <w:szCs w:val="24"/>
        </w:rPr>
        <w:t>python codes</w:t>
      </w:r>
      <w:r w:rsidRPr="002E2F74">
        <w:rPr>
          <w:rFonts w:ascii="Times New Roman" w:hAnsi="Times New Roman"/>
          <w:sz w:val="24"/>
          <w:szCs w:val="24"/>
        </w:rPr>
        <w:t xml:space="preserve"> must be neat with clear output. Provide relevant comments in the code to explain the purpose of the code snippet. </w:t>
      </w:r>
    </w:p>
    <w:p w14:paraId="6CA6A1A4" w14:textId="77777777" w:rsidR="00646A35" w:rsidRPr="002E2F74" w:rsidRDefault="00467672" w:rsidP="00E31F27">
      <w:pPr>
        <w:spacing w:line="360" w:lineRule="auto"/>
        <w:ind w:left="720"/>
        <w:rPr>
          <w:rFonts w:ascii="Times New Roman" w:hAnsi="Times New Roman"/>
          <w:sz w:val="24"/>
          <w:szCs w:val="24"/>
        </w:rPr>
      </w:pPr>
      <w:r w:rsidRPr="002E2F74">
        <w:rPr>
          <w:rFonts w:ascii="Times New Roman" w:hAnsi="Times New Roman"/>
          <w:sz w:val="24"/>
          <w:szCs w:val="24"/>
        </w:rPr>
        <w:t>Deliverable:</w:t>
      </w:r>
    </w:p>
    <w:p w14:paraId="4F94150D" w14:textId="77777777" w:rsidR="00467672" w:rsidRPr="002E2F74" w:rsidRDefault="00D720E8" w:rsidP="00E31F27">
      <w:pPr>
        <w:pStyle w:val="HTMLPreformatted"/>
        <w:numPr>
          <w:ilvl w:val="0"/>
          <w:numId w:val="11"/>
        </w:numPr>
        <w:shd w:val="clear" w:color="auto" w:fill="FFFFFF"/>
        <w:tabs>
          <w:tab w:val="clear" w:pos="916"/>
          <w:tab w:val="clear" w:pos="1832"/>
        </w:tabs>
        <w:spacing w:line="360" w:lineRule="auto"/>
        <w:ind w:left="1440"/>
        <w:rPr>
          <w:rFonts w:ascii="Times New Roman" w:hAnsi="Times New Roman" w:cs="Times New Roman"/>
          <w:sz w:val="24"/>
          <w:szCs w:val="24"/>
        </w:rPr>
      </w:pPr>
      <w:r w:rsidRPr="002E2F74">
        <w:rPr>
          <w:rFonts w:ascii="Times New Roman" w:hAnsi="Times New Roman" w:cs="Times New Roman"/>
          <w:sz w:val="24"/>
          <w:szCs w:val="24"/>
        </w:rPr>
        <w:t xml:space="preserve">Complete &amp; running </w:t>
      </w:r>
      <w:r w:rsidR="00467672" w:rsidRPr="002E2F74">
        <w:rPr>
          <w:rFonts w:ascii="Times New Roman" w:hAnsi="Times New Roman" w:cs="Times New Roman"/>
          <w:sz w:val="24"/>
          <w:szCs w:val="24"/>
        </w:rPr>
        <w:t>Python code</w:t>
      </w:r>
      <w:r w:rsidR="00C27F70" w:rsidRPr="002E2F74">
        <w:rPr>
          <w:rFonts w:ascii="Times New Roman" w:hAnsi="Times New Roman" w:cs="Times New Roman"/>
          <w:sz w:val="24"/>
          <w:szCs w:val="24"/>
        </w:rPr>
        <w:t>.</w:t>
      </w:r>
    </w:p>
    <w:p w14:paraId="7EF872F4" w14:textId="77777777" w:rsidR="00467672" w:rsidRPr="002E2F74" w:rsidRDefault="00467672" w:rsidP="00E31F27">
      <w:pPr>
        <w:pStyle w:val="HTMLPreformatted"/>
        <w:numPr>
          <w:ilvl w:val="0"/>
          <w:numId w:val="11"/>
        </w:numPr>
        <w:shd w:val="clear" w:color="auto" w:fill="FFFFFF"/>
        <w:tabs>
          <w:tab w:val="clear" w:pos="916"/>
          <w:tab w:val="clear" w:pos="1832"/>
        </w:tabs>
        <w:spacing w:line="360" w:lineRule="auto"/>
        <w:ind w:left="1440"/>
        <w:rPr>
          <w:rFonts w:ascii="Times New Roman" w:hAnsi="Times New Roman" w:cs="Times New Roman"/>
          <w:sz w:val="24"/>
          <w:szCs w:val="24"/>
        </w:rPr>
      </w:pPr>
      <w:r w:rsidRPr="002E2F74">
        <w:rPr>
          <w:rFonts w:ascii="Times New Roman" w:hAnsi="Times New Roman" w:cs="Times New Roman"/>
          <w:sz w:val="24"/>
          <w:szCs w:val="24"/>
        </w:rPr>
        <w:t>Output stating the above FOUR (04) performance measures</w:t>
      </w:r>
      <w:r w:rsidR="00C27F70" w:rsidRPr="002E2F74">
        <w:rPr>
          <w:rFonts w:ascii="Times New Roman" w:hAnsi="Times New Roman" w:cs="Times New Roman"/>
          <w:sz w:val="24"/>
          <w:szCs w:val="24"/>
        </w:rPr>
        <w:t>.</w:t>
      </w:r>
    </w:p>
    <w:p w14:paraId="1C5EF5AD" w14:textId="231EBBC4" w:rsidR="00646A35" w:rsidRDefault="00F83ED1" w:rsidP="00E31F27">
      <w:pPr>
        <w:spacing w:line="360" w:lineRule="auto"/>
        <w:jc w:val="right"/>
        <w:rPr>
          <w:rFonts w:ascii="Times New Roman" w:hAnsi="Times New Roman"/>
          <w:sz w:val="24"/>
          <w:szCs w:val="24"/>
        </w:rPr>
      </w:pPr>
      <w:r>
        <w:rPr>
          <w:rFonts w:ascii="Times New Roman" w:hAnsi="Times New Roman"/>
          <w:sz w:val="24"/>
          <w:szCs w:val="24"/>
        </w:rPr>
        <w:t>(2</w:t>
      </w:r>
      <w:r w:rsidR="002D73E4" w:rsidRPr="002E2F74">
        <w:rPr>
          <w:rFonts w:ascii="Times New Roman" w:hAnsi="Times New Roman"/>
          <w:sz w:val="24"/>
          <w:szCs w:val="24"/>
        </w:rPr>
        <w:t>0</w:t>
      </w:r>
      <w:r w:rsidR="008D62D6" w:rsidRPr="002E2F74">
        <w:rPr>
          <w:rFonts w:ascii="Times New Roman" w:hAnsi="Times New Roman"/>
          <w:sz w:val="24"/>
          <w:szCs w:val="24"/>
        </w:rPr>
        <w:t xml:space="preserve"> marks)</w:t>
      </w:r>
    </w:p>
    <w:p w14:paraId="60CFDA3C" w14:textId="77777777" w:rsidR="00E91D0B" w:rsidRPr="002E2F74" w:rsidRDefault="00E91D0B" w:rsidP="00E91D0B">
      <w:pPr>
        <w:pStyle w:val="Header2"/>
        <w:numPr>
          <w:ilvl w:val="0"/>
          <w:numId w:val="0"/>
        </w:numPr>
        <w:rPr>
          <w:rFonts w:ascii="Times New Roman" w:hAnsi="Times New Roman"/>
          <w:u w:val="none"/>
        </w:rPr>
      </w:pPr>
      <w:bookmarkStart w:id="5" w:name="_Toc499991041"/>
      <w:bookmarkEnd w:id="1"/>
      <w:r w:rsidRPr="002E2F74">
        <w:rPr>
          <w:rFonts w:ascii="Times New Roman" w:hAnsi="Times New Roman"/>
          <w:u w:val="none"/>
        </w:rPr>
        <w:t>Deliverables</w:t>
      </w:r>
      <w:bookmarkEnd w:id="5"/>
      <w:r w:rsidR="00467672" w:rsidRPr="002E2F74">
        <w:rPr>
          <w:rFonts w:ascii="Times New Roman" w:hAnsi="Times New Roman"/>
          <w:u w:val="none"/>
        </w:rPr>
        <w:t>:</w:t>
      </w:r>
    </w:p>
    <w:p w14:paraId="20F40777" w14:textId="77777777" w:rsidR="009C5EB9" w:rsidRPr="002E2F74" w:rsidRDefault="00E91D0B" w:rsidP="00E91D0B">
      <w:pPr>
        <w:rPr>
          <w:rFonts w:ascii="Times New Roman" w:hAnsi="Times New Roman"/>
          <w:sz w:val="24"/>
          <w:szCs w:val="24"/>
        </w:rPr>
      </w:pPr>
      <w:r w:rsidRPr="002E2F74">
        <w:rPr>
          <w:rFonts w:ascii="Times New Roman" w:hAnsi="Times New Roman"/>
          <w:b/>
          <w:bCs/>
          <w:sz w:val="24"/>
          <w:szCs w:val="24"/>
        </w:rPr>
        <w:t>Report:</w:t>
      </w:r>
      <w:r w:rsidRPr="002E2F74">
        <w:rPr>
          <w:rFonts w:ascii="Times New Roman" w:hAnsi="Times New Roman"/>
          <w:sz w:val="24"/>
          <w:szCs w:val="24"/>
        </w:rPr>
        <w:t xml:space="preserve"> </w:t>
      </w:r>
    </w:p>
    <w:p w14:paraId="4CCF27A3" w14:textId="090BD1F7" w:rsidR="009C5EB9" w:rsidRPr="002E2F74" w:rsidRDefault="009C5EB9" w:rsidP="00E31F27">
      <w:pPr>
        <w:spacing w:line="360" w:lineRule="auto"/>
        <w:rPr>
          <w:rFonts w:ascii="Times New Roman" w:hAnsi="Times New Roman"/>
          <w:sz w:val="24"/>
          <w:szCs w:val="24"/>
        </w:rPr>
      </w:pPr>
      <w:r w:rsidRPr="002E2F74">
        <w:rPr>
          <w:rFonts w:ascii="Times New Roman" w:hAnsi="Times New Roman"/>
          <w:sz w:val="24"/>
          <w:szCs w:val="24"/>
        </w:rPr>
        <w:t>Word count: 2</w:t>
      </w:r>
      <w:r w:rsidR="00145FB9" w:rsidRPr="002E2F74">
        <w:rPr>
          <w:rFonts w:ascii="Times New Roman" w:hAnsi="Times New Roman"/>
          <w:sz w:val="24"/>
          <w:szCs w:val="24"/>
        </w:rPr>
        <w:t>0</w:t>
      </w:r>
      <w:r w:rsidRPr="002E2F74">
        <w:rPr>
          <w:rFonts w:ascii="Times New Roman" w:hAnsi="Times New Roman"/>
          <w:sz w:val="24"/>
          <w:szCs w:val="24"/>
        </w:rPr>
        <w:t>00 words</w:t>
      </w:r>
      <w:r w:rsidR="00A72ADD">
        <w:rPr>
          <w:rFonts w:ascii="Times New Roman" w:hAnsi="Times New Roman"/>
          <w:sz w:val="24"/>
          <w:szCs w:val="24"/>
        </w:rPr>
        <w:t xml:space="preserve"> </w:t>
      </w:r>
    </w:p>
    <w:p w14:paraId="42307606" w14:textId="5B006347" w:rsidR="00A61430" w:rsidRPr="002E2F74" w:rsidRDefault="0086513C" w:rsidP="00E31F27">
      <w:pPr>
        <w:spacing w:line="360" w:lineRule="auto"/>
        <w:rPr>
          <w:rFonts w:ascii="Times New Roman" w:hAnsi="Times New Roman"/>
          <w:sz w:val="24"/>
          <w:szCs w:val="24"/>
        </w:rPr>
      </w:pPr>
      <w:r w:rsidRPr="002E2F74">
        <w:rPr>
          <w:rFonts w:ascii="Times New Roman" w:hAnsi="Times New Roman"/>
          <w:sz w:val="24"/>
          <w:szCs w:val="24"/>
        </w:rPr>
        <w:t>The report</w:t>
      </w:r>
      <w:r w:rsidR="00E91D0B" w:rsidRPr="002E2F74">
        <w:rPr>
          <w:rFonts w:ascii="Times New Roman" w:hAnsi="Times New Roman"/>
          <w:sz w:val="24"/>
          <w:szCs w:val="24"/>
        </w:rPr>
        <w:t xml:space="preserve"> must be </w:t>
      </w:r>
      <w:r w:rsidR="009C5EB9" w:rsidRPr="002E2F74">
        <w:rPr>
          <w:rFonts w:ascii="Times New Roman" w:hAnsi="Times New Roman"/>
          <w:sz w:val="24"/>
          <w:szCs w:val="24"/>
        </w:rPr>
        <w:t>prepared</w:t>
      </w:r>
      <w:r w:rsidR="00E91D0B" w:rsidRPr="002E2F74">
        <w:rPr>
          <w:rFonts w:ascii="Times New Roman" w:hAnsi="Times New Roman"/>
          <w:sz w:val="24"/>
          <w:szCs w:val="24"/>
        </w:rPr>
        <w:t xml:space="preserve"> in a professional manner</w:t>
      </w:r>
      <w:r w:rsidRPr="002E2F74">
        <w:rPr>
          <w:rFonts w:ascii="Times New Roman" w:hAnsi="Times New Roman"/>
          <w:sz w:val="24"/>
          <w:szCs w:val="24"/>
        </w:rPr>
        <w:t xml:space="preserve"> following the proper documentation </w:t>
      </w:r>
      <w:r w:rsidR="00E31F27">
        <w:rPr>
          <w:rFonts w:ascii="Times New Roman" w:hAnsi="Times New Roman"/>
          <w:sz w:val="24"/>
          <w:szCs w:val="24"/>
        </w:rPr>
        <w:t>formats</w:t>
      </w:r>
      <w:r w:rsidRPr="002E2F74">
        <w:rPr>
          <w:rFonts w:ascii="Times New Roman" w:hAnsi="Times New Roman"/>
          <w:sz w:val="24"/>
          <w:szCs w:val="24"/>
        </w:rPr>
        <w:t xml:space="preserve">. </w:t>
      </w:r>
    </w:p>
    <w:p w14:paraId="582CADE7" w14:textId="10C8FEE2" w:rsidR="00014CB8" w:rsidRPr="002E2F74" w:rsidRDefault="00E91D0B" w:rsidP="00E31F27">
      <w:pPr>
        <w:spacing w:line="360" w:lineRule="auto"/>
        <w:rPr>
          <w:rFonts w:ascii="Times New Roman" w:hAnsi="Times New Roman"/>
          <w:sz w:val="24"/>
          <w:szCs w:val="24"/>
        </w:rPr>
      </w:pPr>
      <w:r w:rsidRPr="002E2F74">
        <w:rPr>
          <w:rFonts w:ascii="Times New Roman" w:hAnsi="Times New Roman"/>
          <w:b/>
          <w:bCs/>
          <w:sz w:val="24"/>
          <w:szCs w:val="24"/>
        </w:rPr>
        <w:t>Code</w:t>
      </w:r>
      <w:r w:rsidR="00A0626F" w:rsidRPr="002E2F74">
        <w:rPr>
          <w:rFonts w:ascii="Times New Roman" w:hAnsi="Times New Roman"/>
          <w:b/>
          <w:bCs/>
          <w:sz w:val="24"/>
          <w:szCs w:val="24"/>
        </w:rPr>
        <w:t>s</w:t>
      </w:r>
      <w:r w:rsidRPr="002E2F74">
        <w:rPr>
          <w:rFonts w:ascii="Times New Roman" w:hAnsi="Times New Roman"/>
          <w:b/>
          <w:bCs/>
          <w:sz w:val="24"/>
          <w:szCs w:val="24"/>
        </w:rPr>
        <w:t>:</w:t>
      </w:r>
      <w:r w:rsidRPr="002E2F74">
        <w:rPr>
          <w:rFonts w:ascii="Times New Roman" w:hAnsi="Times New Roman"/>
          <w:sz w:val="24"/>
          <w:szCs w:val="24"/>
        </w:rPr>
        <w:t xml:space="preserve"> Python code should run without any arguments. It should read files in the same directory. The output must be as </w:t>
      </w:r>
      <w:r w:rsidR="00D34718" w:rsidRPr="002E2F74">
        <w:rPr>
          <w:rFonts w:ascii="Times New Roman" w:hAnsi="Times New Roman"/>
          <w:sz w:val="24"/>
          <w:szCs w:val="24"/>
        </w:rPr>
        <w:t>specified</w:t>
      </w:r>
      <w:r w:rsidRPr="002E2F74">
        <w:rPr>
          <w:rFonts w:ascii="Times New Roman" w:hAnsi="Times New Roman"/>
          <w:sz w:val="24"/>
          <w:szCs w:val="24"/>
        </w:rPr>
        <w:t xml:space="preserve"> in </w:t>
      </w:r>
      <w:r w:rsidR="00A0626F" w:rsidRPr="002E2F74">
        <w:rPr>
          <w:rFonts w:ascii="Times New Roman" w:hAnsi="Times New Roman"/>
          <w:sz w:val="24"/>
          <w:szCs w:val="24"/>
        </w:rPr>
        <w:t>respective questions</w:t>
      </w:r>
      <w:r w:rsidRPr="002E2F74">
        <w:rPr>
          <w:rFonts w:ascii="Times New Roman" w:hAnsi="Times New Roman"/>
          <w:sz w:val="24"/>
          <w:szCs w:val="24"/>
        </w:rPr>
        <w:t xml:space="preserve">. </w:t>
      </w:r>
      <w:r w:rsidR="0086513C" w:rsidRPr="002E2F74">
        <w:rPr>
          <w:rFonts w:ascii="Times New Roman" w:hAnsi="Times New Roman"/>
          <w:sz w:val="24"/>
          <w:szCs w:val="24"/>
        </w:rPr>
        <w:t>Suitable comments must be inserted in proper places in the code</w:t>
      </w:r>
      <w:r w:rsidR="00D15D35">
        <w:rPr>
          <w:rFonts w:ascii="Times New Roman" w:hAnsi="Times New Roman"/>
          <w:sz w:val="24"/>
          <w:szCs w:val="24"/>
        </w:rPr>
        <w:t>.</w:t>
      </w:r>
    </w:p>
    <w:p w14:paraId="45185C12" w14:textId="7866AE07" w:rsidR="00CF24DE" w:rsidRDefault="00CF24DE" w:rsidP="00E31F27">
      <w:pPr>
        <w:spacing w:line="360" w:lineRule="auto"/>
        <w:rPr>
          <w:rFonts w:ascii="Times New Roman" w:hAnsi="Times New Roman"/>
          <w:sz w:val="24"/>
          <w:szCs w:val="24"/>
        </w:rPr>
      </w:pPr>
      <w:r w:rsidRPr="002E2F74">
        <w:rPr>
          <w:rFonts w:ascii="Times New Roman" w:hAnsi="Times New Roman"/>
          <w:b/>
          <w:sz w:val="24"/>
          <w:szCs w:val="24"/>
        </w:rPr>
        <w:t>Softcopy:</w:t>
      </w:r>
      <w:r w:rsidRPr="002E2F74">
        <w:rPr>
          <w:rFonts w:ascii="Times New Roman" w:hAnsi="Times New Roman"/>
          <w:sz w:val="24"/>
          <w:szCs w:val="24"/>
        </w:rPr>
        <w:t xml:space="preserve"> The relevant softcopies such as the report </w:t>
      </w:r>
      <w:r w:rsidR="00467672" w:rsidRPr="002E2F74">
        <w:rPr>
          <w:rFonts w:ascii="Times New Roman" w:hAnsi="Times New Roman"/>
          <w:i/>
          <w:sz w:val="24"/>
          <w:szCs w:val="24"/>
        </w:rPr>
        <w:t>(.doc or .docx or .pdf</w:t>
      </w:r>
      <w:r w:rsidR="00467672" w:rsidRPr="002E2F74">
        <w:rPr>
          <w:rFonts w:ascii="Times New Roman" w:hAnsi="Times New Roman"/>
          <w:sz w:val="24"/>
          <w:szCs w:val="24"/>
        </w:rPr>
        <w:t xml:space="preserve">) </w:t>
      </w:r>
      <w:r w:rsidRPr="002E2F74">
        <w:rPr>
          <w:rFonts w:ascii="Times New Roman" w:hAnsi="Times New Roman"/>
          <w:sz w:val="24"/>
          <w:szCs w:val="24"/>
        </w:rPr>
        <w:t xml:space="preserve">and the python code files </w:t>
      </w:r>
      <w:r w:rsidRPr="002E2F74">
        <w:rPr>
          <w:rFonts w:ascii="Times New Roman" w:hAnsi="Times New Roman"/>
          <w:i/>
          <w:sz w:val="24"/>
          <w:szCs w:val="24"/>
        </w:rPr>
        <w:t>(.</w:t>
      </w:r>
      <w:proofErr w:type="spellStart"/>
      <w:r w:rsidRPr="002E2F74">
        <w:rPr>
          <w:rFonts w:ascii="Times New Roman" w:hAnsi="Times New Roman"/>
          <w:i/>
          <w:sz w:val="24"/>
          <w:szCs w:val="24"/>
        </w:rPr>
        <w:t>py</w:t>
      </w:r>
      <w:proofErr w:type="spellEnd"/>
      <w:r w:rsidRPr="002E2F74">
        <w:rPr>
          <w:rFonts w:ascii="Times New Roman" w:hAnsi="Times New Roman"/>
          <w:i/>
          <w:sz w:val="24"/>
          <w:szCs w:val="24"/>
        </w:rPr>
        <w:t xml:space="preserve"> </w:t>
      </w:r>
      <w:r w:rsidR="00E31F27" w:rsidRPr="002E2F74">
        <w:rPr>
          <w:rFonts w:ascii="Times New Roman" w:hAnsi="Times New Roman"/>
          <w:i/>
          <w:sz w:val="24"/>
          <w:szCs w:val="24"/>
        </w:rPr>
        <w:t xml:space="preserve">or. </w:t>
      </w:r>
      <w:proofErr w:type="spellStart"/>
      <w:r w:rsidR="00E31F27" w:rsidRPr="002E2F74">
        <w:rPr>
          <w:rFonts w:ascii="Times New Roman" w:hAnsi="Times New Roman"/>
          <w:i/>
          <w:sz w:val="24"/>
          <w:szCs w:val="24"/>
        </w:rPr>
        <w:t>ipynb</w:t>
      </w:r>
      <w:proofErr w:type="spellEnd"/>
      <w:r w:rsidRPr="002E2F74">
        <w:rPr>
          <w:rFonts w:ascii="Times New Roman" w:hAnsi="Times New Roman"/>
          <w:i/>
          <w:sz w:val="24"/>
          <w:szCs w:val="24"/>
        </w:rPr>
        <w:t>)</w:t>
      </w:r>
      <w:r w:rsidRPr="002E2F74">
        <w:rPr>
          <w:rFonts w:ascii="Times New Roman" w:hAnsi="Times New Roman"/>
          <w:sz w:val="24"/>
          <w:szCs w:val="24"/>
        </w:rPr>
        <w:t xml:space="preserve"> must be </w:t>
      </w:r>
      <w:r w:rsidR="00467672" w:rsidRPr="002E2F74">
        <w:rPr>
          <w:rFonts w:ascii="Times New Roman" w:hAnsi="Times New Roman"/>
          <w:sz w:val="24"/>
          <w:szCs w:val="24"/>
        </w:rPr>
        <w:t xml:space="preserve">uploaded </w:t>
      </w:r>
      <w:r w:rsidR="001373C5" w:rsidRPr="002E2F74">
        <w:rPr>
          <w:rFonts w:ascii="Times New Roman" w:hAnsi="Times New Roman"/>
          <w:sz w:val="24"/>
          <w:szCs w:val="24"/>
        </w:rPr>
        <w:t>via</w:t>
      </w:r>
      <w:r w:rsidR="00467672" w:rsidRPr="002E2F74">
        <w:rPr>
          <w:rFonts w:ascii="Times New Roman" w:hAnsi="Times New Roman"/>
          <w:sz w:val="24"/>
          <w:szCs w:val="24"/>
        </w:rPr>
        <w:t xml:space="preserve"> the </w:t>
      </w:r>
      <w:r w:rsidR="00467672" w:rsidRPr="009C5048">
        <w:rPr>
          <w:rFonts w:ascii="Times New Roman" w:hAnsi="Times New Roman"/>
          <w:sz w:val="24"/>
          <w:szCs w:val="24"/>
          <w:u w:val="single"/>
        </w:rPr>
        <w:t xml:space="preserve">specified </w:t>
      </w:r>
      <w:r w:rsidR="00A72ADD">
        <w:rPr>
          <w:rFonts w:ascii="Times New Roman" w:hAnsi="Times New Roman"/>
          <w:sz w:val="24"/>
          <w:szCs w:val="24"/>
          <w:u w:val="single"/>
        </w:rPr>
        <w:t xml:space="preserve">submission </w:t>
      </w:r>
      <w:r w:rsidR="00467672" w:rsidRPr="009C5048">
        <w:rPr>
          <w:rFonts w:ascii="Times New Roman" w:hAnsi="Times New Roman"/>
          <w:sz w:val="24"/>
          <w:szCs w:val="24"/>
          <w:u w:val="single"/>
        </w:rPr>
        <w:t>link</w:t>
      </w:r>
      <w:r w:rsidR="001373C5" w:rsidRPr="009C5048">
        <w:rPr>
          <w:rFonts w:ascii="Times New Roman" w:hAnsi="Times New Roman"/>
          <w:sz w:val="24"/>
          <w:szCs w:val="24"/>
          <w:u w:val="single"/>
        </w:rPr>
        <w:t>s</w:t>
      </w:r>
      <w:r w:rsidR="001373C5" w:rsidRPr="002E2F74">
        <w:rPr>
          <w:rFonts w:ascii="Times New Roman" w:hAnsi="Times New Roman"/>
          <w:sz w:val="24"/>
          <w:szCs w:val="24"/>
        </w:rPr>
        <w:t xml:space="preserve"> available</w:t>
      </w:r>
      <w:r w:rsidR="00467672" w:rsidRPr="002E2F74">
        <w:rPr>
          <w:rFonts w:ascii="Times New Roman" w:hAnsi="Times New Roman"/>
          <w:sz w:val="24"/>
          <w:szCs w:val="24"/>
        </w:rPr>
        <w:t xml:space="preserve"> in the MOODLE</w:t>
      </w:r>
      <w:r w:rsidRPr="002E2F74">
        <w:rPr>
          <w:rFonts w:ascii="Times New Roman" w:hAnsi="Times New Roman"/>
          <w:sz w:val="24"/>
          <w:szCs w:val="24"/>
        </w:rPr>
        <w:t>.</w:t>
      </w:r>
    </w:p>
    <w:p w14:paraId="7814A989" w14:textId="77777777" w:rsidR="00E31F27" w:rsidRPr="002E2F74" w:rsidRDefault="00E31F27" w:rsidP="00E31F27">
      <w:pPr>
        <w:spacing w:line="360" w:lineRule="auto"/>
        <w:rPr>
          <w:rFonts w:ascii="Times New Roman" w:hAnsi="Times New Roman"/>
          <w:sz w:val="24"/>
          <w:szCs w:val="24"/>
        </w:rPr>
      </w:pPr>
    </w:p>
    <w:p w14:paraId="1FD1A4B0" w14:textId="77777777" w:rsidR="00E3512B" w:rsidRPr="002E2F74" w:rsidRDefault="00E3512B" w:rsidP="00C56942">
      <w:pPr>
        <w:pStyle w:val="Header4"/>
        <w:rPr>
          <w:rFonts w:ascii="Times New Roman" w:hAnsi="Times New Roman"/>
        </w:rPr>
      </w:pPr>
      <w:bookmarkStart w:id="6" w:name="_Toc499991049"/>
      <w:r w:rsidRPr="002E2F74">
        <w:rPr>
          <w:rFonts w:ascii="Times New Roman" w:hAnsi="Times New Roman"/>
        </w:rPr>
        <w:t>Academic Integrity</w:t>
      </w:r>
      <w:bookmarkEnd w:id="6"/>
    </w:p>
    <w:p w14:paraId="48A7AE02" w14:textId="77777777" w:rsidR="00E3512B" w:rsidRPr="002E2F74" w:rsidRDefault="00E3512B" w:rsidP="00E31F27">
      <w:pPr>
        <w:spacing w:line="360" w:lineRule="auto"/>
        <w:rPr>
          <w:rFonts w:ascii="Times New Roman" w:hAnsi="Times New Roman"/>
          <w:sz w:val="24"/>
          <w:szCs w:val="24"/>
        </w:rPr>
      </w:pPr>
      <w:r w:rsidRPr="002E2F74">
        <w:rPr>
          <w:rFonts w:ascii="Times New Roman" w:hAnsi="Times New Roman"/>
          <w:sz w:val="24"/>
          <w:szCs w:val="24"/>
        </w:rPr>
        <w:t xml:space="preserve">Copying or paraphrasing someone's work (code included), or permitting your own work to be copied or paraphrased, even if only in part, is not allowed, and will result in disciplinary action. Your grade should reflect your own work. </w:t>
      </w:r>
    </w:p>
    <w:p w14:paraId="63CB53CC" w14:textId="2B408C3E" w:rsidR="00E3512B" w:rsidRPr="002E2F74" w:rsidRDefault="00E3512B" w:rsidP="00E31F27">
      <w:pPr>
        <w:spacing w:line="360" w:lineRule="auto"/>
        <w:rPr>
          <w:rFonts w:ascii="Times New Roman" w:hAnsi="Times New Roman"/>
          <w:sz w:val="24"/>
          <w:szCs w:val="24"/>
        </w:rPr>
      </w:pPr>
      <w:r w:rsidRPr="002E2F74">
        <w:rPr>
          <w:rFonts w:ascii="Times New Roman" w:hAnsi="Times New Roman"/>
          <w:sz w:val="24"/>
          <w:szCs w:val="24"/>
        </w:rPr>
        <w:t xml:space="preserve">Basically, 'plagiarism' means representing someone else's work as if it is your own. This is a very serious academic offence for all students within the University </w:t>
      </w:r>
      <w:r w:rsidR="00A72ADD" w:rsidRPr="002E2F74">
        <w:rPr>
          <w:rFonts w:ascii="Times New Roman" w:hAnsi="Times New Roman"/>
          <w:sz w:val="24"/>
          <w:szCs w:val="24"/>
        </w:rPr>
        <w:t>regulations and</w:t>
      </w:r>
      <w:r w:rsidRPr="002E2F74">
        <w:rPr>
          <w:rFonts w:ascii="Times New Roman" w:hAnsi="Times New Roman"/>
          <w:sz w:val="24"/>
          <w:szCs w:val="24"/>
        </w:rPr>
        <w:t xml:space="preserve"> is particularly reprehensible for a researcher. Please do not even consider it. Remember that accidental plagiarism (or the appearance of it) may be avoided by referencing your work properly. This gains you credit, not loses it! The simple rule is that you must not represent the ideas of other people (whether they are published works or the work of other students) as your own.</w:t>
      </w:r>
    </w:p>
    <w:p w14:paraId="0A5AA77B" w14:textId="77777777" w:rsidR="001D0BE9" w:rsidRPr="002E2F74" w:rsidRDefault="00926327" w:rsidP="00E31F27">
      <w:pPr>
        <w:spacing w:line="360" w:lineRule="auto"/>
        <w:rPr>
          <w:rFonts w:ascii="Times New Roman" w:hAnsi="Times New Roman"/>
          <w:sz w:val="24"/>
          <w:szCs w:val="24"/>
        </w:rPr>
      </w:pPr>
      <w:r w:rsidRPr="002E2F74">
        <w:rPr>
          <w:rFonts w:ascii="Times New Roman" w:hAnsi="Times New Roman"/>
          <w:sz w:val="24"/>
          <w:szCs w:val="24"/>
        </w:rPr>
        <w:t>Carefully read APU guidelines and policies on the Webspace.</w:t>
      </w:r>
      <w:r w:rsidR="006440D7" w:rsidRPr="002E2F74">
        <w:rPr>
          <w:rFonts w:ascii="Times New Roman" w:hAnsi="Times New Roman"/>
          <w:sz w:val="24"/>
          <w:szCs w:val="24"/>
        </w:rPr>
        <w:t xml:space="preserve"> </w:t>
      </w:r>
      <w:r w:rsidR="00E3512B" w:rsidRPr="002E2F74">
        <w:rPr>
          <w:rFonts w:ascii="Times New Roman" w:hAnsi="Times New Roman"/>
          <w:sz w:val="24"/>
          <w:szCs w:val="24"/>
        </w:rPr>
        <w:t xml:space="preserve">The golden rule on plagiarism is </w:t>
      </w:r>
      <w:r w:rsidR="00E3512B" w:rsidRPr="002E2F74">
        <w:rPr>
          <w:rFonts w:ascii="Times New Roman" w:hAnsi="Times New Roman"/>
          <w:b/>
          <w:bCs/>
          <w:sz w:val="24"/>
          <w:szCs w:val="24"/>
        </w:rPr>
        <w:t>DO NOT DO IT</w:t>
      </w:r>
      <w:r w:rsidR="00D34718" w:rsidRPr="002E2F74">
        <w:rPr>
          <w:rFonts w:ascii="Times New Roman" w:hAnsi="Times New Roman"/>
          <w:bCs/>
          <w:sz w:val="24"/>
          <w:szCs w:val="24"/>
        </w:rPr>
        <w:t>.</w:t>
      </w:r>
    </w:p>
    <w:sectPr w:rsidR="001D0BE9" w:rsidRPr="002E2F74" w:rsidSect="002E2F74">
      <w:headerReference w:type="default" r:id="rId8"/>
      <w:footerReference w:type="default" r:id="rId9"/>
      <w:pgSz w:w="11906" w:h="16838" w:code="9"/>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C346" w14:textId="77777777" w:rsidR="00605DCE" w:rsidRDefault="00605DCE" w:rsidP="00945F52">
      <w:r>
        <w:separator/>
      </w:r>
    </w:p>
  </w:endnote>
  <w:endnote w:type="continuationSeparator" w:id="0">
    <w:p w14:paraId="1CBC0083" w14:textId="77777777" w:rsidR="00605DCE" w:rsidRDefault="00605DCE" w:rsidP="0094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charset w:val="01"/>
    <w:family w:val="auto"/>
    <w:pitch w:val="variable"/>
  </w:font>
  <w:font w:name="Noto Sans">
    <w:altName w:val="Arial"/>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Yu Gothic UI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D28C" w14:textId="16F0E8CA" w:rsidR="00B017CD" w:rsidRPr="00B017CD" w:rsidRDefault="00B017CD" w:rsidP="00B017CD">
    <w:pPr>
      <w:pBdr>
        <w:top w:val="single" w:sz="4" w:space="9" w:color="auto"/>
      </w:pBdr>
      <w:spacing w:after="0" w:line="240" w:lineRule="auto"/>
      <w:jc w:val="left"/>
      <w:rPr>
        <w:rFonts w:asciiTheme="majorBidi" w:eastAsia="Times New Roman" w:hAnsiTheme="majorBidi" w:cstheme="majorBidi"/>
        <w:sz w:val="20"/>
        <w:szCs w:val="20"/>
        <w:lang w:val="en-US" w:eastAsia="en-US"/>
      </w:rPr>
    </w:pPr>
    <w:r w:rsidRPr="00F251DC">
      <w:rPr>
        <w:rFonts w:asciiTheme="majorBidi" w:eastAsia="Times New Roman" w:hAnsiTheme="majorBidi" w:cstheme="majorBidi"/>
        <w:sz w:val="20"/>
        <w:szCs w:val="20"/>
        <w:lang w:val="en-US" w:eastAsia="en-US"/>
      </w:rPr>
      <w:t>Level 3</w:t>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t xml:space="preserve">Asia Pacific University (APU) </w:t>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t xml:space="preserve">   </w:t>
    </w:r>
    <w:r w:rsidR="00BF2573">
      <w:rPr>
        <w:rFonts w:asciiTheme="majorBidi" w:eastAsia="Times New Roman" w:hAnsiTheme="majorBidi" w:cstheme="majorBidi"/>
        <w:sz w:val="20"/>
        <w:szCs w:val="20"/>
        <w:lang w:val="en-US" w:eastAsia="en-US"/>
      </w:rPr>
      <w:t xml:space="preserve">             </w:t>
    </w:r>
    <w:r w:rsidR="00693AEA">
      <w:rPr>
        <w:rFonts w:asciiTheme="majorBidi" w:eastAsia="Times New Roman" w:hAnsiTheme="majorBidi" w:cstheme="majorBidi"/>
        <w:sz w:val="20"/>
        <w:szCs w:val="20"/>
        <w:lang w:val="en-US" w:eastAsia="en-US"/>
      </w:rPr>
      <w:t>20</w:t>
    </w:r>
    <w:r w:rsidR="00EC4086">
      <w:rPr>
        <w:rFonts w:asciiTheme="majorBidi" w:eastAsia="Times New Roman" w:hAnsiTheme="majorBidi" w:cstheme="majorBidi"/>
        <w:sz w:val="20"/>
        <w:szCs w:val="20"/>
        <w:lang w:val="en-US" w:eastAsia="en-US"/>
      </w:rPr>
      <w:t>22</w:t>
    </w:r>
    <w:r w:rsidR="003537A6">
      <w:rPr>
        <w:rFonts w:asciiTheme="majorBidi" w:eastAsia="Times New Roman" w:hAnsiTheme="majorBidi" w:cstheme="majorBidi"/>
        <w:sz w:val="20"/>
        <w:szCs w:val="20"/>
        <w:lang w:val="en-US" w:eastAsia="en-US"/>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0B411" w14:textId="77777777" w:rsidR="00605DCE" w:rsidRDefault="00605DCE" w:rsidP="00945F52">
      <w:r>
        <w:separator/>
      </w:r>
    </w:p>
  </w:footnote>
  <w:footnote w:type="continuationSeparator" w:id="0">
    <w:p w14:paraId="001DDCD6" w14:textId="77777777" w:rsidR="00605DCE" w:rsidRDefault="00605DCE" w:rsidP="00945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F756" w14:textId="77777777" w:rsidR="00203EAD" w:rsidRPr="002847DE" w:rsidRDefault="00E91D0B" w:rsidP="00E76F8A">
    <w:pPr>
      <w:pStyle w:val="Header"/>
      <w:pBdr>
        <w:bottom w:val="single" w:sz="4" w:space="1" w:color="auto"/>
      </w:pBdr>
      <w:tabs>
        <w:tab w:val="clear" w:pos="4153"/>
        <w:tab w:val="clear" w:pos="8306"/>
        <w:tab w:val="center" w:pos="4860"/>
        <w:tab w:val="right" w:pos="9525"/>
      </w:tabs>
      <w:rPr>
        <w:rFonts w:ascii="Times New Roman" w:hAnsi="Times New Roman"/>
      </w:rPr>
    </w:pPr>
    <w:r w:rsidRPr="0033303E">
      <w:rPr>
        <w:rFonts w:ascii="Times New Roman" w:hAnsi="Times New Roman"/>
        <w:sz w:val="20"/>
      </w:rPr>
      <w:t>CT107-3-3</w:t>
    </w:r>
    <w:r w:rsidR="00E76F8A">
      <w:rPr>
        <w:rFonts w:ascii="Times New Roman" w:hAnsi="Times New Roman"/>
        <w:sz w:val="20"/>
      </w:rPr>
      <w:t>-TXSA</w:t>
    </w:r>
    <w:r w:rsidR="00E76F8A">
      <w:rPr>
        <w:rFonts w:ascii="Times New Roman" w:hAnsi="Times New Roman"/>
        <w:sz w:val="20"/>
      </w:rPr>
      <w:tab/>
    </w:r>
    <w:r w:rsidR="002661E7">
      <w:rPr>
        <w:rFonts w:ascii="Times New Roman" w:hAnsi="Times New Roman"/>
        <w:sz w:val="20"/>
      </w:rPr>
      <w:t xml:space="preserve">Group </w:t>
    </w:r>
    <w:r w:rsidR="00E76F8A">
      <w:rPr>
        <w:rFonts w:ascii="Times New Roman" w:hAnsi="Times New Roman"/>
        <w:sz w:val="20"/>
      </w:rPr>
      <w:t>Assignment</w:t>
    </w:r>
    <w:r>
      <w:rPr>
        <w:rFonts w:ascii="Times New Roman" w:hAnsi="Times New Roman"/>
      </w:rPr>
      <w:tab/>
    </w:r>
    <w:r w:rsidR="00E76F8A" w:rsidRPr="00E76F8A">
      <w:rPr>
        <w:rFonts w:ascii="Times New Roman" w:hAnsi="Times New Roman"/>
        <w:sz w:val="20"/>
      </w:rPr>
      <w:t xml:space="preserve">Page </w:t>
    </w:r>
    <w:r w:rsidR="00E76F8A" w:rsidRPr="00E76F8A">
      <w:rPr>
        <w:rFonts w:ascii="Times New Roman" w:hAnsi="Times New Roman"/>
        <w:b/>
        <w:bCs/>
        <w:sz w:val="20"/>
      </w:rPr>
      <w:fldChar w:fldCharType="begin"/>
    </w:r>
    <w:r w:rsidR="00E76F8A" w:rsidRPr="00E76F8A">
      <w:rPr>
        <w:rFonts w:ascii="Times New Roman" w:hAnsi="Times New Roman"/>
        <w:b/>
        <w:bCs/>
        <w:sz w:val="20"/>
      </w:rPr>
      <w:instrText xml:space="preserve"> PAGE  \* Arabic  \* MERGEFORMAT </w:instrText>
    </w:r>
    <w:r w:rsidR="00E76F8A" w:rsidRPr="00E76F8A">
      <w:rPr>
        <w:rFonts w:ascii="Times New Roman" w:hAnsi="Times New Roman"/>
        <w:b/>
        <w:bCs/>
        <w:sz w:val="20"/>
      </w:rPr>
      <w:fldChar w:fldCharType="separate"/>
    </w:r>
    <w:r w:rsidR="00F83ED1">
      <w:rPr>
        <w:rFonts w:ascii="Times New Roman" w:hAnsi="Times New Roman"/>
        <w:b/>
        <w:bCs/>
        <w:noProof/>
        <w:sz w:val="20"/>
      </w:rPr>
      <w:t>3</w:t>
    </w:r>
    <w:r w:rsidR="00E76F8A" w:rsidRPr="00E76F8A">
      <w:rPr>
        <w:rFonts w:ascii="Times New Roman" w:hAnsi="Times New Roman"/>
        <w:b/>
        <w:bCs/>
        <w:sz w:val="20"/>
      </w:rPr>
      <w:fldChar w:fldCharType="end"/>
    </w:r>
    <w:r w:rsidR="00E76F8A" w:rsidRPr="00E76F8A">
      <w:rPr>
        <w:rFonts w:ascii="Times New Roman" w:hAnsi="Times New Roman"/>
        <w:sz w:val="20"/>
      </w:rPr>
      <w:t xml:space="preserve"> of </w:t>
    </w:r>
    <w:r w:rsidR="00E76F8A" w:rsidRPr="00E76F8A">
      <w:rPr>
        <w:rFonts w:ascii="Times New Roman" w:hAnsi="Times New Roman"/>
        <w:b/>
        <w:bCs/>
        <w:sz w:val="20"/>
      </w:rPr>
      <w:fldChar w:fldCharType="begin"/>
    </w:r>
    <w:r w:rsidR="00E76F8A" w:rsidRPr="00E76F8A">
      <w:rPr>
        <w:rFonts w:ascii="Times New Roman" w:hAnsi="Times New Roman"/>
        <w:b/>
        <w:bCs/>
        <w:sz w:val="20"/>
      </w:rPr>
      <w:instrText xml:space="preserve"> NUMPAGES  \* Arabic  \* MERGEFORMAT </w:instrText>
    </w:r>
    <w:r w:rsidR="00E76F8A" w:rsidRPr="00E76F8A">
      <w:rPr>
        <w:rFonts w:ascii="Times New Roman" w:hAnsi="Times New Roman"/>
        <w:b/>
        <w:bCs/>
        <w:sz w:val="20"/>
      </w:rPr>
      <w:fldChar w:fldCharType="separate"/>
    </w:r>
    <w:r w:rsidR="00F83ED1">
      <w:rPr>
        <w:rFonts w:ascii="Times New Roman" w:hAnsi="Times New Roman"/>
        <w:b/>
        <w:bCs/>
        <w:noProof/>
        <w:sz w:val="20"/>
      </w:rPr>
      <w:t>3</w:t>
    </w:r>
    <w:r w:rsidR="00E76F8A" w:rsidRPr="00E76F8A">
      <w:rPr>
        <w:rFonts w:ascii="Times New Roman" w:hAnsi="Times New Roman"/>
        <w:b/>
        <w:bCs/>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color w:val="auto"/>
        <w:sz w:val="24"/>
      </w:rPr>
    </w:lvl>
  </w:abstractNum>
  <w:abstractNum w:abstractNumId="1"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color w:val="auto"/>
      </w:rPr>
    </w:lvl>
  </w:abstractNum>
  <w:abstractNum w:abstractNumId="2"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color w:val="auto"/>
        <w:sz w:val="24"/>
      </w:rPr>
    </w:lvl>
  </w:abstractNum>
  <w:abstractNum w:abstractNumId="3"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color w:val="auto"/>
        <w:sz w:val="24"/>
      </w:rPr>
    </w:lvl>
  </w:abstractNum>
  <w:abstractNum w:abstractNumId="4" w15:restartNumberingAfterBreak="0">
    <w:nsid w:val="00000006"/>
    <w:multiLevelType w:val="singleLevel"/>
    <w:tmpl w:val="00000006"/>
    <w:name w:val="WW8Num5"/>
    <w:lvl w:ilvl="0">
      <w:start w:val="1"/>
      <w:numFmt w:val="decimal"/>
      <w:lvlText w:val="%1."/>
      <w:lvlJc w:val="left"/>
      <w:pPr>
        <w:tabs>
          <w:tab w:val="num" w:pos="360"/>
        </w:tabs>
        <w:ind w:left="360" w:hanging="360"/>
      </w:pPr>
    </w:lvl>
  </w:abstractNum>
  <w:abstractNum w:abstractNumId="5" w15:restartNumberingAfterBreak="0">
    <w:nsid w:val="00000007"/>
    <w:multiLevelType w:val="singleLevel"/>
    <w:tmpl w:val="00000007"/>
    <w:name w:val="WW8Num6"/>
    <w:lvl w:ilvl="0">
      <w:start w:val="1"/>
      <w:numFmt w:val="bullet"/>
      <w:lvlText w:val=""/>
      <w:lvlJc w:val="left"/>
      <w:pPr>
        <w:tabs>
          <w:tab w:val="num" w:pos="360"/>
        </w:tabs>
        <w:ind w:left="360" w:hanging="360"/>
      </w:pPr>
      <w:rPr>
        <w:rFonts w:ascii="Symbol" w:hAnsi="Symbol" w:cs="Symbol"/>
        <w:color w:val="auto"/>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cs="Symbol"/>
        <w:color w:val="auto"/>
        <w:sz w:val="24"/>
      </w:rPr>
    </w:lvl>
  </w:abstractNum>
  <w:abstractNum w:abstractNumId="7" w15:restartNumberingAfterBreak="0">
    <w:nsid w:val="00000009"/>
    <w:multiLevelType w:val="singleLevel"/>
    <w:tmpl w:val="00000009"/>
    <w:name w:val="WW8Num10"/>
    <w:lvl w:ilvl="0">
      <w:start w:val="1"/>
      <w:numFmt w:val="decimal"/>
      <w:lvlText w:val="%1."/>
      <w:lvlJc w:val="left"/>
      <w:pPr>
        <w:tabs>
          <w:tab w:val="num" w:pos="360"/>
        </w:tabs>
        <w:ind w:left="360" w:hanging="360"/>
      </w:pPr>
      <w:rPr>
        <w:b w:val="0"/>
        <w:sz w:val="24"/>
      </w:rPr>
    </w:lvl>
  </w:abstractNum>
  <w:abstractNum w:abstractNumId="8" w15:restartNumberingAfterBreak="0">
    <w:nsid w:val="0000000A"/>
    <w:multiLevelType w:val="multilevel"/>
    <w:tmpl w:val="93F2536E"/>
    <w:name w:val="WW8Num11"/>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pStyle w:val="Heading6"/>
      <w:lvlText w:val="%1.%2.%3.%4.%5.%6"/>
      <w:lvlJc w:val="left"/>
      <w:pPr>
        <w:tabs>
          <w:tab w:val="num" w:pos="1152"/>
        </w:tabs>
        <w:ind w:left="1152" w:hanging="1152"/>
      </w:pPr>
      <w:rPr>
        <w:rFonts w:ascii="Times New Roman" w:hAnsi="Times New Roman" w:cs="Times New Roman"/>
      </w:rPr>
    </w:lvl>
    <w:lvl w:ilvl="6">
      <w:start w:val="1"/>
      <w:numFmt w:val="decimal"/>
      <w:pStyle w:val="Heading7"/>
      <w:lvlText w:val="%1.%2.%3.%4.%5.%6.%7"/>
      <w:lvlJc w:val="left"/>
      <w:pPr>
        <w:tabs>
          <w:tab w:val="num" w:pos="1296"/>
        </w:tabs>
        <w:ind w:left="1296" w:hanging="1296"/>
      </w:pPr>
      <w:rPr>
        <w:rFonts w:ascii="Times New Roman" w:hAnsi="Times New Roman" w:cs="Times New Roman"/>
      </w:rPr>
    </w:lvl>
    <w:lvl w:ilvl="7">
      <w:start w:val="1"/>
      <w:numFmt w:val="decimal"/>
      <w:pStyle w:val="Heading8"/>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9" w15:restartNumberingAfterBreak="0">
    <w:nsid w:val="00323D3B"/>
    <w:multiLevelType w:val="hybridMultilevel"/>
    <w:tmpl w:val="68782F34"/>
    <w:lvl w:ilvl="0" w:tplc="04090019">
      <w:start w:val="1"/>
      <w:numFmt w:val="lowerLetter"/>
      <w:lvlText w:val="%1."/>
      <w:lvlJc w:val="left"/>
      <w:pPr>
        <w:ind w:left="432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0" w15:restartNumberingAfterBreak="0">
    <w:nsid w:val="10B3462B"/>
    <w:multiLevelType w:val="hybridMultilevel"/>
    <w:tmpl w:val="25EE776E"/>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9D20ED"/>
    <w:multiLevelType w:val="hybridMultilevel"/>
    <w:tmpl w:val="BF129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A110AE"/>
    <w:multiLevelType w:val="hybridMultilevel"/>
    <w:tmpl w:val="25EE776E"/>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FE31E7"/>
    <w:multiLevelType w:val="hybridMultilevel"/>
    <w:tmpl w:val="68782F34"/>
    <w:lvl w:ilvl="0" w:tplc="04090019">
      <w:start w:val="1"/>
      <w:numFmt w:val="lowerLetter"/>
      <w:lvlText w:val="%1."/>
      <w:lvlJc w:val="left"/>
      <w:pPr>
        <w:ind w:left="432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4" w15:restartNumberingAfterBreak="0">
    <w:nsid w:val="26511A6A"/>
    <w:multiLevelType w:val="hybridMultilevel"/>
    <w:tmpl w:val="67D4BEF2"/>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3B1912"/>
    <w:multiLevelType w:val="multilevel"/>
    <w:tmpl w:val="6D84F1B6"/>
    <w:lvl w:ilvl="0">
      <w:start w:val="1"/>
      <w:numFmt w:val="decimal"/>
      <w:pStyle w:val="Header1"/>
      <w:suff w:val="nothing"/>
      <w:lvlText w:val="Part %1: "/>
      <w:lvlJc w:val="left"/>
      <w:pPr>
        <w:ind w:left="0" w:firstLine="0"/>
      </w:pPr>
      <w:rPr>
        <w:rFonts w:hint="default"/>
      </w:rPr>
    </w:lvl>
    <w:lvl w:ilvl="1">
      <w:start w:val="1"/>
      <w:numFmt w:val="decimal"/>
      <w:pStyle w:val="Header2"/>
      <w:suff w:val="nothing"/>
      <w:lvlText w:val="%1.%2. "/>
      <w:lvlJc w:val="left"/>
      <w:pPr>
        <w:ind w:left="0" w:firstLine="36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7D3178"/>
    <w:multiLevelType w:val="hybridMultilevel"/>
    <w:tmpl w:val="68782F34"/>
    <w:lvl w:ilvl="0" w:tplc="04090019">
      <w:start w:val="1"/>
      <w:numFmt w:val="lowerLetter"/>
      <w:lvlText w:val="%1."/>
      <w:lvlJc w:val="left"/>
      <w:pPr>
        <w:ind w:left="432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7" w15:restartNumberingAfterBreak="0">
    <w:nsid w:val="3B420CB1"/>
    <w:multiLevelType w:val="hybridMultilevel"/>
    <w:tmpl w:val="6640F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5A5232"/>
    <w:multiLevelType w:val="hybridMultilevel"/>
    <w:tmpl w:val="01D4738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863F5A"/>
    <w:multiLevelType w:val="hybridMultilevel"/>
    <w:tmpl w:val="68782F34"/>
    <w:lvl w:ilvl="0" w:tplc="04090019">
      <w:start w:val="1"/>
      <w:numFmt w:val="lowerLetter"/>
      <w:lvlText w:val="%1."/>
      <w:lvlJc w:val="left"/>
      <w:pPr>
        <w:ind w:left="432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20" w15:restartNumberingAfterBreak="0">
    <w:nsid w:val="67F57029"/>
    <w:multiLevelType w:val="hybridMultilevel"/>
    <w:tmpl w:val="661EF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DA341D"/>
    <w:multiLevelType w:val="hybridMultilevel"/>
    <w:tmpl w:val="DD34AC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2526158">
    <w:abstractNumId w:val="8"/>
  </w:num>
  <w:num w:numId="2" w16cid:durableId="1788504818">
    <w:abstractNumId w:val="15"/>
  </w:num>
  <w:num w:numId="3" w16cid:durableId="16268921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05782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2367719">
    <w:abstractNumId w:val="12"/>
  </w:num>
  <w:num w:numId="6" w16cid:durableId="308092859">
    <w:abstractNumId w:val="18"/>
  </w:num>
  <w:num w:numId="7" w16cid:durableId="778642853">
    <w:abstractNumId w:val="10"/>
  </w:num>
  <w:num w:numId="8" w16cid:durableId="741954119">
    <w:abstractNumId w:val="20"/>
  </w:num>
  <w:num w:numId="9" w16cid:durableId="1299988969">
    <w:abstractNumId w:val="21"/>
  </w:num>
  <w:num w:numId="10" w16cid:durableId="2118940572">
    <w:abstractNumId w:val="9"/>
  </w:num>
  <w:num w:numId="11" w16cid:durableId="1826627870">
    <w:abstractNumId w:val="13"/>
  </w:num>
  <w:num w:numId="12" w16cid:durableId="112600000">
    <w:abstractNumId w:val="17"/>
  </w:num>
  <w:num w:numId="13" w16cid:durableId="938637739">
    <w:abstractNumId w:val="19"/>
  </w:num>
  <w:num w:numId="14" w16cid:durableId="884565640">
    <w:abstractNumId w:val="16"/>
  </w:num>
  <w:num w:numId="15" w16cid:durableId="57359022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MrY0MjcyMTczM7NU0lEKTi0uzszPAykwNKoFAIywvlEtAAAA"/>
  </w:docVars>
  <w:rsids>
    <w:rsidRoot w:val="005E1A4F"/>
    <w:rsid w:val="000053E2"/>
    <w:rsid w:val="00011726"/>
    <w:rsid w:val="00012830"/>
    <w:rsid w:val="00014330"/>
    <w:rsid w:val="00014CB8"/>
    <w:rsid w:val="00016890"/>
    <w:rsid w:val="00023E16"/>
    <w:rsid w:val="00024929"/>
    <w:rsid w:val="00027BF3"/>
    <w:rsid w:val="00030CD8"/>
    <w:rsid w:val="000311C3"/>
    <w:rsid w:val="00032BA1"/>
    <w:rsid w:val="00037E53"/>
    <w:rsid w:val="00041B61"/>
    <w:rsid w:val="00043FBA"/>
    <w:rsid w:val="00052779"/>
    <w:rsid w:val="00052B84"/>
    <w:rsid w:val="00053494"/>
    <w:rsid w:val="000577E0"/>
    <w:rsid w:val="000601CD"/>
    <w:rsid w:val="00060732"/>
    <w:rsid w:val="00060EBC"/>
    <w:rsid w:val="00067F60"/>
    <w:rsid w:val="00071593"/>
    <w:rsid w:val="00074D45"/>
    <w:rsid w:val="00076372"/>
    <w:rsid w:val="000821B0"/>
    <w:rsid w:val="000830CB"/>
    <w:rsid w:val="00083ECB"/>
    <w:rsid w:val="0009040F"/>
    <w:rsid w:val="00090652"/>
    <w:rsid w:val="00091023"/>
    <w:rsid w:val="00094AEF"/>
    <w:rsid w:val="000C10DF"/>
    <w:rsid w:val="000C2173"/>
    <w:rsid w:val="000D3E0B"/>
    <w:rsid w:val="000D5E5A"/>
    <w:rsid w:val="000D656E"/>
    <w:rsid w:val="000E358E"/>
    <w:rsid w:val="000E398C"/>
    <w:rsid w:val="000E53BC"/>
    <w:rsid w:val="000E5E8B"/>
    <w:rsid w:val="000F02D8"/>
    <w:rsid w:val="000F1956"/>
    <w:rsid w:val="000F2A25"/>
    <w:rsid w:val="000F356D"/>
    <w:rsid w:val="000F5D9A"/>
    <w:rsid w:val="001052ED"/>
    <w:rsid w:val="00116C15"/>
    <w:rsid w:val="00120620"/>
    <w:rsid w:val="00120F48"/>
    <w:rsid w:val="00131341"/>
    <w:rsid w:val="00133695"/>
    <w:rsid w:val="00136B9E"/>
    <w:rsid w:val="001373C5"/>
    <w:rsid w:val="00145FB9"/>
    <w:rsid w:val="001472E6"/>
    <w:rsid w:val="00157099"/>
    <w:rsid w:val="001631C4"/>
    <w:rsid w:val="0016730B"/>
    <w:rsid w:val="001702E6"/>
    <w:rsid w:val="001707B4"/>
    <w:rsid w:val="00172387"/>
    <w:rsid w:val="00174A08"/>
    <w:rsid w:val="001767CD"/>
    <w:rsid w:val="0018074D"/>
    <w:rsid w:val="0018703A"/>
    <w:rsid w:val="001941F9"/>
    <w:rsid w:val="0019424D"/>
    <w:rsid w:val="001954A5"/>
    <w:rsid w:val="00197989"/>
    <w:rsid w:val="001A196B"/>
    <w:rsid w:val="001A2474"/>
    <w:rsid w:val="001B2918"/>
    <w:rsid w:val="001B47FA"/>
    <w:rsid w:val="001B583F"/>
    <w:rsid w:val="001C1213"/>
    <w:rsid w:val="001C16D1"/>
    <w:rsid w:val="001C4B76"/>
    <w:rsid w:val="001D0BE9"/>
    <w:rsid w:val="001D1CF9"/>
    <w:rsid w:val="001D1FBD"/>
    <w:rsid w:val="001D6E24"/>
    <w:rsid w:val="001E0F2D"/>
    <w:rsid w:val="001E1004"/>
    <w:rsid w:val="001E4DD1"/>
    <w:rsid w:val="001E7632"/>
    <w:rsid w:val="001E7714"/>
    <w:rsid w:val="001F0205"/>
    <w:rsid w:val="001F41A9"/>
    <w:rsid w:val="001F50A9"/>
    <w:rsid w:val="001F73BF"/>
    <w:rsid w:val="001F7440"/>
    <w:rsid w:val="001F7C84"/>
    <w:rsid w:val="0020198A"/>
    <w:rsid w:val="00201AFC"/>
    <w:rsid w:val="00202841"/>
    <w:rsid w:val="00203EAD"/>
    <w:rsid w:val="0020408C"/>
    <w:rsid w:val="00204827"/>
    <w:rsid w:val="00205527"/>
    <w:rsid w:val="00205AA3"/>
    <w:rsid w:val="002071FD"/>
    <w:rsid w:val="00207EE8"/>
    <w:rsid w:val="00210BEF"/>
    <w:rsid w:val="00221BF4"/>
    <w:rsid w:val="00222ED5"/>
    <w:rsid w:val="00224ABB"/>
    <w:rsid w:val="002252D2"/>
    <w:rsid w:val="00230892"/>
    <w:rsid w:val="00234B0E"/>
    <w:rsid w:val="00244D83"/>
    <w:rsid w:val="00246DC1"/>
    <w:rsid w:val="00257152"/>
    <w:rsid w:val="002577C7"/>
    <w:rsid w:val="00263C53"/>
    <w:rsid w:val="002661E7"/>
    <w:rsid w:val="002737F9"/>
    <w:rsid w:val="00282C43"/>
    <w:rsid w:val="002847DE"/>
    <w:rsid w:val="00285EEE"/>
    <w:rsid w:val="00285F15"/>
    <w:rsid w:val="00292B9E"/>
    <w:rsid w:val="002A2F13"/>
    <w:rsid w:val="002B0F5C"/>
    <w:rsid w:val="002B111D"/>
    <w:rsid w:val="002B47EF"/>
    <w:rsid w:val="002B497A"/>
    <w:rsid w:val="002B6CFD"/>
    <w:rsid w:val="002C0815"/>
    <w:rsid w:val="002C1EDA"/>
    <w:rsid w:val="002C3D54"/>
    <w:rsid w:val="002C5E35"/>
    <w:rsid w:val="002C631D"/>
    <w:rsid w:val="002D0AED"/>
    <w:rsid w:val="002D19CC"/>
    <w:rsid w:val="002D4909"/>
    <w:rsid w:val="002D5F49"/>
    <w:rsid w:val="002D73E4"/>
    <w:rsid w:val="002E16CF"/>
    <w:rsid w:val="002E2F74"/>
    <w:rsid w:val="002E7262"/>
    <w:rsid w:val="002E76B9"/>
    <w:rsid w:val="002F33EC"/>
    <w:rsid w:val="002F3C47"/>
    <w:rsid w:val="002F5A9E"/>
    <w:rsid w:val="002F64D8"/>
    <w:rsid w:val="002F7427"/>
    <w:rsid w:val="003054C8"/>
    <w:rsid w:val="003076D8"/>
    <w:rsid w:val="0031096E"/>
    <w:rsid w:val="0031136C"/>
    <w:rsid w:val="003136E2"/>
    <w:rsid w:val="00313D53"/>
    <w:rsid w:val="00314D47"/>
    <w:rsid w:val="00317A42"/>
    <w:rsid w:val="00323C11"/>
    <w:rsid w:val="00323EDE"/>
    <w:rsid w:val="00324931"/>
    <w:rsid w:val="00325C34"/>
    <w:rsid w:val="0033303E"/>
    <w:rsid w:val="00342F45"/>
    <w:rsid w:val="00350428"/>
    <w:rsid w:val="00353204"/>
    <w:rsid w:val="003537A6"/>
    <w:rsid w:val="003545E4"/>
    <w:rsid w:val="00354A40"/>
    <w:rsid w:val="00356DF2"/>
    <w:rsid w:val="00357A32"/>
    <w:rsid w:val="00357DCD"/>
    <w:rsid w:val="00363DCB"/>
    <w:rsid w:val="00367648"/>
    <w:rsid w:val="00372758"/>
    <w:rsid w:val="0037279D"/>
    <w:rsid w:val="00375B35"/>
    <w:rsid w:val="00377D09"/>
    <w:rsid w:val="00385C7D"/>
    <w:rsid w:val="00386BC6"/>
    <w:rsid w:val="00386D14"/>
    <w:rsid w:val="00387185"/>
    <w:rsid w:val="0039381E"/>
    <w:rsid w:val="00394094"/>
    <w:rsid w:val="00395167"/>
    <w:rsid w:val="003A0B16"/>
    <w:rsid w:val="003A791A"/>
    <w:rsid w:val="003B17DD"/>
    <w:rsid w:val="003B4E0E"/>
    <w:rsid w:val="003B6512"/>
    <w:rsid w:val="003C2373"/>
    <w:rsid w:val="003C4203"/>
    <w:rsid w:val="003C6C5E"/>
    <w:rsid w:val="003C78AF"/>
    <w:rsid w:val="003D0D14"/>
    <w:rsid w:val="003D46D3"/>
    <w:rsid w:val="003D7889"/>
    <w:rsid w:val="003E38C7"/>
    <w:rsid w:val="003F0F49"/>
    <w:rsid w:val="003F21A3"/>
    <w:rsid w:val="003F4E1A"/>
    <w:rsid w:val="003F5B37"/>
    <w:rsid w:val="003F691B"/>
    <w:rsid w:val="004005F1"/>
    <w:rsid w:val="0040159A"/>
    <w:rsid w:val="00401F9B"/>
    <w:rsid w:val="00402633"/>
    <w:rsid w:val="004036AD"/>
    <w:rsid w:val="00403BCA"/>
    <w:rsid w:val="00413108"/>
    <w:rsid w:val="00417F5D"/>
    <w:rsid w:val="004215F4"/>
    <w:rsid w:val="00423E28"/>
    <w:rsid w:val="00426C45"/>
    <w:rsid w:val="00430BCF"/>
    <w:rsid w:val="004324FB"/>
    <w:rsid w:val="00435914"/>
    <w:rsid w:val="00437C98"/>
    <w:rsid w:val="00442522"/>
    <w:rsid w:val="0045017D"/>
    <w:rsid w:val="00452510"/>
    <w:rsid w:val="0045481A"/>
    <w:rsid w:val="00456274"/>
    <w:rsid w:val="00456B6A"/>
    <w:rsid w:val="00457705"/>
    <w:rsid w:val="00467672"/>
    <w:rsid w:val="00472FBC"/>
    <w:rsid w:val="004806EB"/>
    <w:rsid w:val="00481CF4"/>
    <w:rsid w:val="00490403"/>
    <w:rsid w:val="00491F0D"/>
    <w:rsid w:val="00492AA9"/>
    <w:rsid w:val="004941F8"/>
    <w:rsid w:val="00496050"/>
    <w:rsid w:val="004A0824"/>
    <w:rsid w:val="004A1DB3"/>
    <w:rsid w:val="004A4406"/>
    <w:rsid w:val="004A49F7"/>
    <w:rsid w:val="004B3D9B"/>
    <w:rsid w:val="004C3B66"/>
    <w:rsid w:val="004C46B0"/>
    <w:rsid w:val="004D4A8D"/>
    <w:rsid w:val="004D7244"/>
    <w:rsid w:val="004D7EF5"/>
    <w:rsid w:val="004E6642"/>
    <w:rsid w:val="004F4704"/>
    <w:rsid w:val="004F7425"/>
    <w:rsid w:val="00502505"/>
    <w:rsid w:val="00504B11"/>
    <w:rsid w:val="005076AF"/>
    <w:rsid w:val="00510757"/>
    <w:rsid w:val="00511C59"/>
    <w:rsid w:val="005126FC"/>
    <w:rsid w:val="00512A05"/>
    <w:rsid w:val="005154F0"/>
    <w:rsid w:val="00517875"/>
    <w:rsid w:val="005216F8"/>
    <w:rsid w:val="00522A19"/>
    <w:rsid w:val="00526CD7"/>
    <w:rsid w:val="00531C3C"/>
    <w:rsid w:val="005341BC"/>
    <w:rsid w:val="005442A0"/>
    <w:rsid w:val="005446DA"/>
    <w:rsid w:val="00552524"/>
    <w:rsid w:val="005533E0"/>
    <w:rsid w:val="00554368"/>
    <w:rsid w:val="00562D49"/>
    <w:rsid w:val="00563C26"/>
    <w:rsid w:val="0056705D"/>
    <w:rsid w:val="005711EB"/>
    <w:rsid w:val="00581206"/>
    <w:rsid w:val="00587AC0"/>
    <w:rsid w:val="00587F9B"/>
    <w:rsid w:val="00595579"/>
    <w:rsid w:val="00595DFD"/>
    <w:rsid w:val="005A388B"/>
    <w:rsid w:val="005A5923"/>
    <w:rsid w:val="005A7A2C"/>
    <w:rsid w:val="005B26EF"/>
    <w:rsid w:val="005B3498"/>
    <w:rsid w:val="005B3838"/>
    <w:rsid w:val="005B640B"/>
    <w:rsid w:val="005C7A9D"/>
    <w:rsid w:val="005D2466"/>
    <w:rsid w:val="005E1A4F"/>
    <w:rsid w:val="005E694B"/>
    <w:rsid w:val="005F5D9C"/>
    <w:rsid w:val="00601501"/>
    <w:rsid w:val="00601DA6"/>
    <w:rsid w:val="00605180"/>
    <w:rsid w:val="00605DCE"/>
    <w:rsid w:val="00606EEB"/>
    <w:rsid w:val="0061681D"/>
    <w:rsid w:val="00617A8D"/>
    <w:rsid w:val="00620FFF"/>
    <w:rsid w:val="00624D42"/>
    <w:rsid w:val="0063020E"/>
    <w:rsid w:val="006364F8"/>
    <w:rsid w:val="00641E49"/>
    <w:rsid w:val="00641F57"/>
    <w:rsid w:val="006440D7"/>
    <w:rsid w:val="00644212"/>
    <w:rsid w:val="0064490A"/>
    <w:rsid w:val="0064523E"/>
    <w:rsid w:val="00646A35"/>
    <w:rsid w:val="00647FBC"/>
    <w:rsid w:val="00651BCA"/>
    <w:rsid w:val="00653748"/>
    <w:rsid w:val="006544FF"/>
    <w:rsid w:val="006605AA"/>
    <w:rsid w:val="006619AA"/>
    <w:rsid w:val="00665971"/>
    <w:rsid w:val="0066603B"/>
    <w:rsid w:val="00667A86"/>
    <w:rsid w:val="00672920"/>
    <w:rsid w:val="006816B9"/>
    <w:rsid w:val="006845B1"/>
    <w:rsid w:val="00684833"/>
    <w:rsid w:val="00684C51"/>
    <w:rsid w:val="00685A05"/>
    <w:rsid w:val="00691371"/>
    <w:rsid w:val="0069137C"/>
    <w:rsid w:val="0069178C"/>
    <w:rsid w:val="00693AEA"/>
    <w:rsid w:val="0069423B"/>
    <w:rsid w:val="00694932"/>
    <w:rsid w:val="00697D01"/>
    <w:rsid w:val="006A17BA"/>
    <w:rsid w:val="006A2D93"/>
    <w:rsid w:val="006B4E5E"/>
    <w:rsid w:val="006C6C45"/>
    <w:rsid w:val="006C718C"/>
    <w:rsid w:val="006D0221"/>
    <w:rsid w:val="006D1C4B"/>
    <w:rsid w:val="006D23EE"/>
    <w:rsid w:val="006D3CD3"/>
    <w:rsid w:val="006D4FB6"/>
    <w:rsid w:val="006D6EC7"/>
    <w:rsid w:val="006E316F"/>
    <w:rsid w:val="006E4E4C"/>
    <w:rsid w:val="006E70D9"/>
    <w:rsid w:val="006E7A95"/>
    <w:rsid w:val="00700573"/>
    <w:rsid w:val="0070481F"/>
    <w:rsid w:val="0070615B"/>
    <w:rsid w:val="007101F7"/>
    <w:rsid w:val="00710637"/>
    <w:rsid w:val="00711348"/>
    <w:rsid w:val="00711A99"/>
    <w:rsid w:val="007124ED"/>
    <w:rsid w:val="00720055"/>
    <w:rsid w:val="00724A5E"/>
    <w:rsid w:val="00724CC3"/>
    <w:rsid w:val="007251FF"/>
    <w:rsid w:val="00725A10"/>
    <w:rsid w:val="00727BA0"/>
    <w:rsid w:val="00733A38"/>
    <w:rsid w:val="007342D0"/>
    <w:rsid w:val="00744C3B"/>
    <w:rsid w:val="00744E59"/>
    <w:rsid w:val="00744EBF"/>
    <w:rsid w:val="0074537E"/>
    <w:rsid w:val="00745633"/>
    <w:rsid w:val="00746FCB"/>
    <w:rsid w:val="00752E1A"/>
    <w:rsid w:val="007540B5"/>
    <w:rsid w:val="00763713"/>
    <w:rsid w:val="00766182"/>
    <w:rsid w:val="00773946"/>
    <w:rsid w:val="00773D20"/>
    <w:rsid w:val="00775E7C"/>
    <w:rsid w:val="00776C2D"/>
    <w:rsid w:val="00780D3C"/>
    <w:rsid w:val="00785504"/>
    <w:rsid w:val="0079488D"/>
    <w:rsid w:val="007A0DA2"/>
    <w:rsid w:val="007A37F7"/>
    <w:rsid w:val="007A387E"/>
    <w:rsid w:val="007A397C"/>
    <w:rsid w:val="007A3ED6"/>
    <w:rsid w:val="007A5396"/>
    <w:rsid w:val="007B2789"/>
    <w:rsid w:val="007C00CF"/>
    <w:rsid w:val="007C6B38"/>
    <w:rsid w:val="007D0094"/>
    <w:rsid w:val="007D19DC"/>
    <w:rsid w:val="007E0A68"/>
    <w:rsid w:val="007E0C1D"/>
    <w:rsid w:val="007E0CAD"/>
    <w:rsid w:val="007E1429"/>
    <w:rsid w:val="007E4674"/>
    <w:rsid w:val="007E6993"/>
    <w:rsid w:val="007F3299"/>
    <w:rsid w:val="007F5E5D"/>
    <w:rsid w:val="007F7289"/>
    <w:rsid w:val="008000CA"/>
    <w:rsid w:val="00813A2D"/>
    <w:rsid w:val="0081546B"/>
    <w:rsid w:val="00815956"/>
    <w:rsid w:val="00815D9D"/>
    <w:rsid w:val="00817017"/>
    <w:rsid w:val="008176ED"/>
    <w:rsid w:val="0082616B"/>
    <w:rsid w:val="0083361C"/>
    <w:rsid w:val="00846B69"/>
    <w:rsid w:val="00847B8D"/>
    <w:rsid w:val="00854A9A"/>
    <w:rsid w:val="00855DBC"/>
    <w:rsid w:val="008620A6"/>
    <w:rsid w:val="00862D46"/>
    <w:rsid w:val="0086513C"/>
    <w:rsid w:val="00867522"/>
    <w:rsid w:val="0086796F"/>
    <w:rsid w:val="00871CA3"/>
    <w:rsid w:val="008735CD"/>
    <w:rsid w:val="008745F9"/>
    <w:rsid w:val="00874C4E"/>
    <w:rsid w:val="00877FCE"/>
    <w:rsid w:val="00881225"/>
    <w:rsid w:val="00882AD6"/>
    <w:rsid w:val="00883906"/>
    <w:rsid w:val="00887815"/>
    <w:rsid w:val="00890D86"/>
    <w:rsid w:val="008919F2"/>
    <w:rsid w:val="00891FBD"/>
    <w:rsid w:val="008924FA"/>
    <w:rsid w:val="00895231"/>
    <w:rsid w:val="008A03D9"/>
    <w:rsid w:val="008A31C2"/>
    <w:rsid w:val="008A3A85"/>
    <w:rsid w:val="008A60F5"/>
    <w:rsid w:val="008A7D0F"/>
    <w:rsid w:val="008B02B2"/>
    <w:rsid w:val="008B0E28"/>
    <w:rsid w:val="008B1257"/>
    <w:rsid w:val="008B3AB0"/>
    <w:rsid w:val="008B563A"/>
    <w:rsid w:val="008C2351"/>
    <w:rsid w:val="008C2D8D"/>
    <w:rsid w:val="008C4E6A"/>
    <w:rsid w:val="008D096F"/>
    <w:rsid w:val="008D0C14"/>
    <w:rsid w:val="008D1C43"/>
    <w:rsid w:val="008D3266"/>
    <w:rsid w:val="008D62D6"/>
    <w:rsid w:val="008D66E6"/>
    <w:rsid w:val="008E0E71"/>
    <w:rsid w:val="008E12AD"/>
    <w:rsid w:val="008E56A0"/>
    <w:rsid w:val="008E5976"/>
    <w:rsid w:val="008E7509"/>
    <w:rsid w:val="008F2413"/>
    <w:rsid w:val="008F3519"/>
    <w:rsid w:val="008F5A1B"/>
    <w:rsid w:val="008F5E93"/>
    <w:rsid w:val="00902D4C"/>
    <w:rsid w:val="009049C7"/>
    <w:rsid w:val="009061EE"/>
    <w:rsid w:val="009073A8"/>
    <w:rsid w:val="00910DD7"/>
    <w:rsid w:val="00912C21"/>
    <w:rsid w:val="009130D8"/>
    <w:rsid w:val="009179B8"/>
    <w:rsid w:val="00920A97"/>
    <w:rsid w:val="00921381"/>
    <w:rsid w:val="009229B6"/>
    <w:rsid w:val="00923D3A"/>
    <w:rsid w:val="00924A34"/>
    <w:rsid w:val="00926327"/>
    <w:rsid w:val="009302AC"/>
    <w:rsid w:val="00944DFF"/>
    <w:rsid w:val="00945F52"/>
    <w:rsid w:val="00946F6C"/>
    <w:rsid w:val="00947711"/>
    <w:rsid w:val="00951E16"/>
    <w:rsid w:val="00951ED8"/>
    <w:rsid w:val="0095793F"/>
    <w:rsid w:val="00960778"/>
    <w:rsid w:val="00964BC3"/>
    <w:rsid w:val="00965BB0"/>
    <w:rsid w:val="0097049C"/>
    <w:rsid w:val="00974DDA"/>
    <w:rsid w:val="00974E89"/>
    <w:rsid w:val="00974F26"/>
    <w:rsid w:val="00977629"/>
    <w:rsid w:val="00982142"/>
    <w:rsid w:val="0098631C"/>
    <w:rsid w:val="009877EC"/>
    <w:rsid w:val="00990525"/>
    <w:rsid w:val="0099507C"/>
    <w:rsid w:val="0099696B"/>
    <w:rsid w:val="009A102C"/>
    <w:rsid w:val="009A5092"/>
    <w:rsid w:val="009A5ABC"/>
    <w:rsid w:val="009B0D06"/>
    <w:rsid w:val="009B56BC"/>
    <w:rsid w:val="009B6086"/>
    <w:rsid w:val="009C3B02"/>
    <w:rsid w:val="009C4C61"/>
    <w:rsid w:val="009C5048"/>
    <w:rsid w:val="009C5EB9"/>
    <w:rsid w:val="009D5BA8"/>
    <w:rsid w:val="009E2107"/>
    <w:rsid w:val="009E31CE"/>
    <w:rsid w:val="009F4090"/>
    <w:rsid w:val="00A01A8C"/>
    <w:rsid w:val="00A037D3"/>
    <w:rsid w:val="00A03AEB"/>
    <w:rsid w:val="00A03F2C"/>
    <w:rsid w:val="00A0626F"/>
    <w:rsid w:val="00A12180"/>
    <w:rsid w:val="00A12EF0"/>
    <w:rsid w:val="00A1499F"/>
    <w:rsid w:val="00A17A30"/>
    <w:rsid w:val="00A20744"/>
    <w:rsid w:val="00A231AB"/>
    <w:rsid w:val="00A2409A"/>
    <w:rsid w:val="00A35F1D"/>
    <w:rsid w:val="00A36270"/>
    <w:rsid w:val="00A36342"/>
    <w:rsid w:val="00A3701B"/>
    <w:rsid w:val="00A37317"/>
    <w:rsid w:val="00A469C0"/>
    <w:rsid w:val="00A47957"/>
    <w:rsid w:val="00A53F2E"/>
    <w:rsid w:val="00A61430"/>
    <w:rsid w:val="00A64345"/>
    <w:rsid w:val="00A72ADD"/>
    <w:rsid w:val="00A7576D"/>
    <w:rsid w:val="00A759F2"/>
    <w:rsid w:val="00A76B2B"/>
    <w:rsid w:val="00A77C53"/>
    <w:rsid w:val="00A825EA"/>
    <w:rsid w:val="00A82AFB"/>
    <w:rsid w:val="00A83E0C"/>
    <w:rsid w:val="00A844DD"/>
    <w:rsid w:val="00A86CA7"/>
    <w:rsid w:val="00A94E3D"/>
    <w:rsid w:val="00A95B20"/>
    <w:rsid w:val="00A961E3"/>
    <w:rsid w:val="00AA00F1"/>
    <w:rsid w:val="00AA188E"/>
    <w:rsid w:val="00AA208E"/>
    <w:rsid w:val="00AB78C9"/>
    <w:rsid w:val="00AC246B"/>
    <w:rsid w:val="00AC2F34"/>
    <w:rsid w:val="00AD0F7A"/>
    <w:rsid w:val="00AD2ED9"/>
    <w:rsid w:val="00AD4A82"/>
    <w:rsid w:val="00AD601B"/>
    <w:rsid w:val="00AE1F7F"/>
    <w:rsid w:val="00AF0240"/>
    <w:rsid w:val="00AF1967"/>
    <w:rsid w:val="00AF2AB8"/>
    <w:rsid w:val="00AF33BB"/>
    <w:rsid w:val="00AF3935"/>
    <w:rsid w:val="00AF5F5D"/>
    <w:rsid w:val="00AF703D"/>
    <w:rsid w:val="00AF75CA"/>
    <w:rsid w:val="00B017CD"/>
    <w:rsid w:val="00B025CA"/>
    <w:rsid w:val="00B04D21"/>
    <w:rsid w:val="00B05287"/>
    <w:rsid w:val="00B06302"/>
    <w:rsid w:val="00B11D81"/>
    <w:rsid w:val="00B1450E"/>
    <w:rsid w:val="00B1589E"/>
    <w:rsid w:val="00B17856"/>
    <w:rsid w:val="00B17CD6"/>
    <w:rsid w:val="00B21FA8"/>
    <w:rsid w:val="00B227BF"/>
    <w:rsid w:val="00B25D29"/>
    <w:rsid w:val="00B25F0B"/>
    <w:rsid w:val="00B33333"/>
    <w:rsid w:val="00B37BBC"/>
    <w:rsid w:val="00B413C5"/>
    <w:rsid w:val="00B43A5D"/>
    <w:rsid w:val="00B53DCD"/>
    <w:rsid w:val="00B53F7D"/>
    <w:rsid w:val="00B63C3C"/>
    <w:rsid w:val="00B653FC"/>
    <w:rsid w:val="00B71974"/>
    <w:rsid w:val="00B720A3"/>
    <w:rsid w:val="00B7213F"/>
    <w:rsid w:val="00B73732"/>
    <w:rsid w:val="00B7418C"/>
    <w:rsid w:val="00B7549D"/>
    <w:rsid w:val="00B9752B"/>
    <w:rsid w:val="00BA0268"/>
    <w:rsid w:val="00BA1B20"/>
    <w:rsid w:val="00BA285C"/>
    <w:rsid w:val="00BA4208"/>
    <w:rsid w:val="00BB094E"/>
    <w:rsid w:val="00BB1591"/>
    <w:rsid w:val="00BB231A"/>
    <w:rsid w:val="00BB2E6E"/>
    <w:rsid w:val="00BB4D14"/>
    <w:rsid w:val="00BB6158"/>
    <w:rsid w:val="00BB7EB4"/>
    <w:rsid w:val="00BC0235"/>
    <w:rsid w:val="00BC0534"/>
    <w:rsid w:val="00BC5ADB"/>
    <w:rsid w:val="00BC7838"/>
    <w:rsid w:val="00BD0896"/>
    <w:rsid w:val="00BD1596"/>
    <w:rsid w:val="00BE4FD0"/>
    <w:rsid w:val="00BE62F7"/>
    <w:rsid w:val="00BE6F0D"/>
    <w:rsid w:val="00BE7B9F"/>
    <w:rsid w:val="00BF05E8"/>
    <w:rsid w:val="00BF1028"/>
    <w:rsid w:val="00BF130D"/>
    <w:rsid w:val="00BF2573"/>
    <w:rsid w:val="00BF6738"/>
    <w:rsid w:val="00C07019"/>
    <w:rsid w:val="00C11792"/>
    <w:rsid w:val="00C15CBB"/>
    <w:rsid w:val="00C16C0A"/>
    <w:rsid w:val="00C16F3F"/>
    <w:rsid w:val="00C20D8B"/>
    <w:rsid w:val="00C21360"/>
    <w:rsid w:val="00C27F70"/>
    <w:rsid w:val="00C405C9"/>
    <w:rsid w:val="00C40FF3"/>
    <w:rsid w:val="00C44AB4"/>
    <w:rsid w:val="00C47315"/>
    <w:rsid w:val="00C535A5"/>
    <w:rsid w:val="00C53C69"/>
    <w:rsid w:val="00C56942"/>
    <w:rsid w:val="00C6226D"/>
    <w:rsid w:val="00C7122C"/>
    <w:rsid w:val="00C718BA"/>
    <w:rsid w:val="00C722F6"/>
    <w:rsid w:val="00C72398"/>
    <w:rsid w:val="00C74290"/>
    <w:rsid w:val="00C75DC6"/>
    <w:rsid w:val="00C83533"/>
    <w:rsid w:val="00C91FAF"/>
    <w:rsid w:val="00C92918"/>
    <w:rsid w:val="00C93310"/>
    <w:rsid w:val="00C950CD"/>
    <w:rsid w:val="00C959B8"/>
    <w:rsid w:val="00C95F54"/>
    <w:rsid w:val="00C95FAD"/>
    <w:rsid w:val="00C97A8F"/>
    <w:rsid w:val="00CA5093"/>
    <w:rsid w:val="00CB2C00"/>
    <w:rsid w:val="00CB7D5D"/>
    <w:rsid w:val="00CC22FD"/>
    <w:rsid w:val="00CC36F2"/>
    <w:rsid w:val="00CC515F"/>
    <w:rsid w:val="00CC79DA"/>
    <w:rsid w:val="00CD25C0"/>
    <w:rsid w:val="00CD2EBC"/>
    <w:rsid w:val="00CD32A1"/>
    <w:rsid w:val="00CD39A9"/>
    <w:rsid w:val="00CE0613"/>
    <w:rsid w:val="00CE201D"/>
    <w:rsid w:val="00CE447A"/>
    <w:rsid w:val="00CF24DE"/>
    <w:rsid w:val="00CF5E39"/>
    <w:rsid w:val="00CF6F0E"/>
    <w:rsid w:val="00D00A87"/>
    <w:rsid w:val="00D0546D"/>
    <w:rsid w:val="00D10060"/>
    <w:rsid w:val="00D12EBC"/>
    <w:rsid w:val="00D15856"/>
    <w:rsid w:val="00D15D35"/>
    <w:rsid w:val="00D32082"/>
    <w:rsid w:val="00D3208A"/>
    <w:rsid w:val="00D34718"/>
    <w:rsid w:val="00D37BE2"/>
    <w:rsid w:val="00D41A54"/>
    <w:rsid w:val="00D46DDB"/>
    <w:rsid w:val="00D47BC7"/>
    <w:rsid w:val="00D53722"/>
    <w:rsid w:val="00D55512"/>
    <w:rsid w:val="00D621E9"/>
    <w:rsid w:val="00D676C3"/>
    <w:rsid w:val="00D676CE"/>
    <w:rsid w:val="00D70E47"/>
    <w:rsid w:val="00D720E8"/>
    <w:rsid w:val="00D802C7"/>
    <w:rsid w:val="00D826C9"/>
    <w:rsid w:val="00D83503"/>
    <w:rsid w:val="00D85191"/>
    <w:rsid w:val="00D85FF3"/>
    <w:rsid w:val="00D91530"/>
    <w:rsid w:val="00D94BBE"/>
    <w:rsid w:val="00D96E0F"/>
    <w:rsid w:val="00DA0DF5"/>
    <w:rsid w:val="00DA165D"/>
    <w:rsid w:val="00DA1ACF"/>
    <w:rsid w:val="00DA3CBE"/>
    <w:rsid w:val="00DA4654"/>
    <w:rsid w:val="00DA4EFA"/>
    <w:rsid w:val="00DA7ED7"/>
    <w:rsid w:val="00DB444F"/>
    <w:rsid w:val="00DB60B6"/>
    <w:rsid w:val="00DC3D28"/>
    <w:rsid w:val="00DC50ED"/>
    <w:rsid w:val="00DC63DF"/>
    <w:rsid w:val="00DD03E9"/>
    <w:rsid w:val="00DD680A"/>
    <w:rsid w:val="00DE4FEA"/>
    <w:rsid w:val="00DE5C08"/>
    <w:rsid w:val="00DF62C6"/>
    <w:rsid w:val="00DF630F"/>
    <w:rsid w:val="00E10756"/>
    <w:rsid w:val="00E12697"/>
    <w:rsid w:val="00E1269C"/>
    <w:rsid w:val="00E20396"/>
    <w:rsid w:val="00E23BE6"/>
    <w:rsid w:val="00E26429"/>
    <w:rsid w:val="00E276AB"/>
    <w:rsid w:val="00E31F27"/>
    <w:rsid w:val="00E3512B"/>
    <w:rsid w:val="00E40F6D"/>
    <w:rsid w:val="00E42D65"/>
    <w:rsid w:val="00E44E0B"/>
    <w:rsid w:val="00E47A9A"/>
    <w:rsid w:val="00E525F2"/>
    <w:rsid w:val="00E65B26"/>
    <w:rsid w:val="00E707D0"/>
    <w:rsid w:val="00E72168"/>
    <w:rsid w:val="00E76F8A"/>
    <w:rsid w:val="00E81C2B"/>
    <w:rsid w:val="00E86DB6"/>
    <w:rsid w:val="00E91D0B"/>
    <w:rsid w:val="00E93B29"/>
    <w:rsid w:val="00E94682"/>
    <w:rsid w:val="00E94703"/>
    <w:rsid w:val="00E955D6"/>
    <w:rsid w:val="00EA0393"/>
    <w:rsid w:val="00EA33A3"/>
    <w:rsid w:val="00EA4D67"/>
    <w:rsid w:val="00EA4FA8"/>
    <w:rsid w:val="00EA5850"/>
    <w:rsid w:val="00EA675B"/>
    <w:rsid w:val="00EB38FD"/>
    <w:rsid w:val="00EB3F84"/>
    <w:rsid w:val="00EB52DA"/>
    <w:rsid w:val="00EB6C0D"/>
    <w:rsid w:val="00EB73C8"/>
    <w:rsid w:val="00EC4086"/>
    <w:rsid w:val="00EC49B1"/>
    <w:rsid w:val="00EC682D"/>
    <w:rsid w:val="00ED07C5"/>
    <w:rsid w:val="00ED1E59"/>
    <w:rsid w:val="00ED2DA9"/>
    <w:rsid w:val="00ED4FE9"/>
    <w:rsid w:val="00EE5FFA"/>
    <w:rsid w:val="00EE7A6E"/>
    <w:rsid w:val="00EF04E0"/>
    <w:rsid w:val="00EF3516"/>
    <w:rsid w:val="00EF597F"/>
    <w:rsid w:val="00EF65DA"/>
    <w:rsid w:val="00F01973"/>
    <w:rsid w:val="00F02045"/>
    <w:rsid w:val="00F02A12"/>
    <w:rsid w:val="00F15AB6"/>
    <w:rsid w:val="00F209A5"/>
    <w:rsid w:val="00F22022"/>
    <w:rsid w:val="00F23308"/>
    <w:rsid w:val="00F24868"/>
    <w:rsid w:val="00F251DC"/>
    <w:rsid w:val="00F41EE8"/>
    <w:rsid w:val="00F42966"/>
    <w:rsid w:val="00F42FA6"/>
    <w:rsid w:val="00F43E5F"/>
    <w:rsid w:val="00F4417D"/>
    <w:rsid w:val="00F44D1C"/>
    <w:rsid w:val="00F5636C"/>
    <w:rsid w:val="00F6235F"/>
    <w:rsid w:val="00F628D8"/>
    <w:rsid w:val="00F65AA8"/>
    <w:rsid w:val="00F70DCF"/>
    <w:rsid w:val="00F70E79"/>
    <w:rsid w:val="00F71187"/>
    <w:rsid w:val="00F71377"/>
    <w:rsid w:val="00F76A64"/>
    <w:rsid w:val="00F800A5"/>
    <w:rsid w:val="00F80D28"/>
    <w:rsid w:val="00F8198E"/>
    <w:rsid w:val="00F83ED1"/>
    <w:rsid w:val="00FA0E11"/>
    <w:rsid w:val="00FA3918"/>
    <w:rsid w:val="00FA68E3"/>
    <w:rsid w:val="00FA74FA"/>
    <w:rsid w:val="00FA7BE3"/>
    <w:rsid w:val="00FB2DCE"/>
    <w:rsid w:val="00FB583F"/>
    <w:rsid w:val="00FB753D"/>
    <w:rsid w:val="00FB7C7E"/>
    <w:rsid w:val="00FC175E"/>
    <w:rsid w:val="00FC66D8"/>
    <w:rsid w:val="00FD0276"/>
    <w:rsid w:val="00FD0549"/>
    <w:rsid w:val="00FE04E8"/>
    <w:rsid w:val="00FE68AF"/>
    <w:rsid w:val="00FE7552"/>
    <w:rsid w:val="00FF0313"/>
    <w:rsid w:val="00FF3F25"/>
    <w:rsid w:val="00FF44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9F0EFE"/>
  <w15:chartTrackingRefBased/>
  <w15:docId w15:val="{2CD4F757-EC75-430D-81D2-9F1B35D6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6B9"/>
    <w:pPr>
      <w:spacing w:after="120"/>
      <w:jc w:val="both"/>
    </w:pPr>
    <w:rPr>
      <w:rFonts w:ascii="Calibri" w:eastAsia="Calibri" w:hAnsi="Calibri"/>
      <w:sz w:val="22"/>
      <w:szCs w:val="22"/>
      <w:lang w:eastAsia="zh-CN"/>
    </w:rPr>
  </w:style>
  <w:style w:type="paragraph" w:styleId="Heading1">
    <w:name w:val="heading 1"/>
    <w:basedOn w:val="Normal"/>
    <w:next w:val="Normal"/>
    <w:qFormat/>
    <w:rsid w:val="00120620"/>
    <w:pPr>
      <w:jc w:val="left"/>
      <w:outlineLvl w:val="0"/>
    </w:pPr>
    <w:rPr>
      <w:b/>
      <w:bCs/>
      <w:sz w:val="24"/>
      <w:szCs w:val="24"/>
    </w:rPr>
  </w:style>
  <w:style w:type="paragraph" w:styleId="Heading2">
    <w:name w:val="heading 2"/>
    <w:basedOn w:val="Heading1"/>
    <w:next w:val="Normal"/>
    <w:qFormat/>
    <w:rsid w:val="00AD0F7A"/>
    <w:pPr>
      <w:keepNext/>
      <w:spacing w:before="240"/>
      <w:outlineLvl w:val="1"/>
    </w:pPr>
  </w:style>
  <w:style w:type="paragraph" w:styleId="Heading3">
    <w:name w:val="heading 3"/>
    <w:basedOn w:val="Normal"/>
    <w:next w:val="Normal"/>
    <w:qFormat/>
    <w:rsid w:val="00AE1F7F"/>
    <w:pPr>
      <w:numPr>
        <w:ilvl w:val="2"/>
        <w:numId w:val="2"/>
      </w:numPr>
      <w:outlineLvl w:val="2"/>
    </w:pPr>
    <w:rPr>
      <w:b/>
      <w:bCs/>
      <w:sz w:val="24"/>
      <w:szCs w:val="24"/>
    </w:rPr>
  </w:style>
  <w:style w:type="paragraph" w:styleId="Heading4">
    <w:name w:val="heading 4"/>
    <w:basedOn w:val="Heading3"/>
    <w:next w:val="Normal"/>
    <w:qFormat/>
    <w:rsid w:val="00624D42"/>
    <w:pPr>
      <w:spacing w:before="240" w:after="0"/>
      <w:outlineLvl w:val="3"/>
    </w:pPr>
    <w:rPr>
      <w:sz w:val="22"/>
      <w:szCs w:val="22"/>
    </w:rPr>
  </w:style>
  <w:style w:type="paragraph" w:styleId="Heading5">
    <w:name w:val="heading 5"/>
    <w:basedOn w:val="Heading4"/>
    <w:next w:val="Normal"/>
    <w:qFormat/>
    <w:rsid w:val="00AE1F7F"/>
    <w:pPr>
      <w:outlineLvl w:val="4"/>
    </w:pPr>
  </w:style>
  <w:style w:type="paragraph" w:styleId="Heading6">
    <w:name w:val="heading 6"/>
    <w:basedOn w:val="Normal"/>
    <w:next w:val="Normal"/>
    <w:qFormat/>
    <w:pPr>
      <w:numPr>
        <w:ilvl w:val="5"/>
        <w:numId w:val="1"/>
      </w:numPr>
      <w:spacing w:before="240" w:after="60" w:line="240" w:lineRule="auto"/>
      <w:outlineLvl w:val="5"/>
    </w:pPr>
    <w:rPr>
      <w:rFonts w:ascii="Times New Roman" w:eastAsia="Times New Roman" w:hAnsi="Times New Roman"/>
      <w:b/>
      <w:bCs/>
      <w:lang w:val="x-none"/>
    </w:rPr>
  </w:style>
  <w:style w:type="paragraph" w:styleId="Heading7">
    <w:name w:val="heading 7"/>
    <w:basedOn w:val="Normal"/>
    <w:next w:val="Normal"/>
    <w:qFormat/>
    <w:pPr>
      <w:keepNext/>
      <w:numPr>
        <w:ilvl w:val="6"/>
        <w:numId w:val="1"/>
      </w:numPr>
      <w:spacing w:line="240" w:lineRule="auto"/>
      <w:outlineLvl w:val="6"/>
    </w:pPr>
    <w:rPr>
      <w:rFonts w:ascii="Arial" w:eastAsia="Times New Roman" w:hAnsi="Arial" w:cs="Arial"/>
      <w:sz w:val="28"/>
      <w:szCs w:val="28"/>
      <w:lang w:val="x-none"/>
    </w:rPr>
  </w:style>
  <w:style w:type="paragraph" w:styleId="Heading8">
    <w:name w:val="heading 8"/>
    <w:basedOn w:val="Normal"/>
    <w:next w:val="Normal"/>
    <w:qFormat/>
    <w:pPr>
      <w:numPr>
        <w:ilvl w:val="7"/>
        <w:numId w:val="1"/>
      </w:numPr>
      <w:spacing w:before="240" w:after="60" w:line="240" w:lineRule="auto"/>
      <w:outlineLvl w:val="7"/>
    </w:pPr>
    <w:rPr>
      <w:rFonts w:ascii="Times New Roman" w:eastAsia="Times New Roman" w:hAnsi="Times New Roman"/>
      <w:i/>
      <w:iCs/>
      <w:sz w:val="24"/>
      <w:szCs w:val="24"/>
      <w:lang w:val="x-none"/>
    </w:rPr>
  </w:style>
  <w:style w:type="paragraph" w:styleId="Heading9">
    <w:name w:val="heading 9"/>
    <w:basedOn w:val="Normal"/>
    <w:next w:val="Normal"/>
    <w:qFormat/>
    <w:rsid w:val="00E44E0B"/>
    <w:pPr>
      <w:spacing w:before="24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auto"/>
      <w:sz w:val="24"/>
    </w:rPr>
  </w:style>
  <w:style w:type="character" w:customStyle="1" w:styleId="WW8Num2z0">
    <w:name w:val="WW8Num2z0"/>
    <w:rPr>
      <w:rFonts w:ascii="Symbol" w:hAnsi="Symbol" w:cs="Symbol"/>
      <w:color w:val="auto"/>
    </w:rPr>
  </w:style>
  <w:style w:type="character" w:customStyle="1" w:styleId="WW8Num3z0">
    <w:name w:val="WW8Num3z0"/>
    <w:rPr>
      <w:rFonts w:ascii="Symbol" w:hAnsi="Symbol" w:cs="Symbol"/>
      <w:color w:val="auto"/>
      <w:sz w:val="24"/>
    </w:rPr>
  </w:style>
  <w:style w:type="character" w:customStyle="1" w:styleId="WW8Num4z0">
    <w:name w:val="WW8Num4z0"/>
    <w:rPr>
      <w:rFonts w:ascii="Symbol" w:hAnsi="Symbol" w:cs="Symbol"/>
      <w:color w:val="auto"/>
      <w:sz w:val="24"/>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auto"/>
    </w:rPr>
  </w:style>
  <w:style w:type="character" w:customStyle="1" w:styleId="WW8Num7z0">
    <w:name w:val="WW8Num7z0"/>
    <w:rPr>
      <w:rFonts w:ascii="Symbol" w:hAnsi="Symbol" w:cs="Symbol"/>
      <w:color w:val="auto"/>
    </w:rPr>
  </w:style>
  <w:style w:type="character" w:customStyle="1" w:styleId="WW8Num8z0">
    <w:name w:val="WW8Num8z0"/>
    <w:rPr>
      <w:rFonts w:ascii="Symbol" w:hAnsi="Symbol" w:cs="Symbol"/>
      <w:color w:val="auto"/>
      <w:sz w:val="24"/>
    </w:rPr>
  </w:style>
  <w:style w:type="character" w:customStyle="1" w:styleId="WW8Num9z0">
    <w:name w:val="WW8Num9z0"/>
    <w:rPr>
      <w:rFonts w:ascii="Symbol" w:hAnsi="Symbol" w:cs="Symbol"/>
      <w:color w:val="auto"/>
    </w:rPr>
  </w:style>
  <w:style w:type="character" w:customStyle="1" w:styleId="WW8Num10z0">
    <w:name w:val="WW8Num10z0"/>
    <w:rPr>
      <w:b w:val="0"/>
      <w:sz w:val="24"/>
    </w:rPr>
  </w:style>
  <w:style w:type="character" w:customStyle="1" w:styleId="WW8Num11z0">
    <w:name w:val="WW8Num11z0"/>
    <w:rPr>
      <w:rFonts w:ascii="Times New Roman" w:hAnsi="Times New Roman" w:cs="Times New Roman"/>
    </w:rPr>
  </w:style>
  <w:style w:type="character" w:styleId="Hyperlink">
    <w:name w:val="Hyperlink"/>
    <w:uiPriority w:val="99"/>
    <w:rPr>
      <w:color w:val="0000FF"/>
      <w:u w:val="single"/>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bCs/>
      <w:i/>
      <w:iCs/>
      <w:sz w:val="28"/>
      <w:szCs w:val="28"/>
    </w:rPr>
  </w:style>
  <w:style w:type="character" w:customStyle="1" w:styleId="Heading1Char">
    <w:name w:val="Heading 1 Char"/>
    <w:rPr>
      <w:rFonts w:ascii="Arial" w:eastAsia="Times New Roman" w:hAnsi="Arial" w:cs="Arial"/>
      <w:b/>
      <w:bCs/>
      <w:kern w:val="1"/>
      <w:sz w:val="32"/>
      <w:szCs w:val="32"/>
    </w:rPr>
  </w:style>
  <w:style w:type="character" w:customStyle="1" w:styleId="Heading2Char1">
    <w:name w:val="Heading 2 Char1"/>
    <w:rPr>
      <w:rFonts w:ascii="Cambria" w:eastAsia="Times New Roman" w:hAnsi="Cambria" w:cs="Times New Roman"/>
      <w:b/>
      <w:bCs/>
      <w:i/>
      <w:iCs/>
      <w:sz w:val="28"/>
      <w:szCs w:val="28"/>
    </w:rPr>
  </w:style>
  <w:style w:type="character" w:customStyle="1" w:styleId="Heading3Char">
    <w:name w:val="Heading 3 Char"/>
    <w:rPr>
      <w:rFonts w:ascii="Arial" w:eastAsia="Times New Roman" w:hAnsi="Arial" w:cs="Arial"/>
      <w:b/>
      <w:bCs/>
      <w:sz w:val="26"/>
      <w:szCs w:val="26"/>
    </w:rPr>
  </w:style>
  <w:style w:type="character" w:customStyle="1" w:styleId="Heading4Char">
    <w:name w:val="Heading 4 Char"/>
    <w:rPr>
      <w:rFonts w:ascii="Times New Roman" w:eastAsia="Times New Roman" w:hAnsi="Times New Roman" w:cs="Times New Roman"/>
      <w:b/>
      <w:bCs/>
      <w:sz w:val="28"/>
      <w:szCs w:val="28"/>
    </w:rPr>
  </w:style>
  <w:style w:type="character" w:customStyle="1" w:styleId="Heading5Char">
    <w:name w:val="Heading 5 Char"/>
    <w:rPr>
      <w:rFonts w:ascii="Times New Roman" w:eastAsia="Times New Roman" w:hAnsi="Times New Roman" w:cs="Times New Roman"/>
      <w:b/>
      <w:bCs/>
      <w:i/>
      <w:iCs/>
      <w:sz w:val="26"/>
      <w:szCs w:val="26"/>
    </w:rPr>
  </w:style>
  <w:style w:type="character" w:customStyle="1" w:styleId="Heading6Char">
    <w:name w:val="Heading 6 Char"/>
    <w:rPr>
      <w:rFonts w:ascii="Times New Roman" w:eastAsia="Times New Roman" w:hAnsi="Times New Roman" w:cs="Times New Roman"/>
      <w:b/>
      <w:bCs/>
      <w:sz w:val="22"/>
      <w:szCs w:val="22"/>
    </w:rPr>
  </w:style>
  <w:style w:type="character" w:customStyle="1" w:styleId="Heading7Char">
    <w:name w:val="Heading 7 Char"/>
    <w:rPr>
      <w:rFonts w:ascii="Arial" w:eastAsia="Times New Roman" w:hAnsi="Arial" w:cs="Arial"/>
      <w:sz w:val="28"/>
      <w:szCs w:val="28"/>
    </w:rPr>
  </w:style>
  <w:style w:type="character" w:customStyle="1" w:styleId="Heading8Char">
    <w:name w:val="Heading 8 Char"/>
    <w:rPr>
      <w:rFonts w:ascii="Times New Roman" w:eastAsia="Times New Roman" w:hAnsi="Times New Roman" w:cs="Times New Roman"/>
      <w:i/>
      <w:iCs/>
      <w:sz w:val="24"/>
      <w:szCs w:val="24"/>
    </w:rPr>
  </w:style>
  <w:style w:type="character" w:customStyle="1" w:styleId="Heading9Char">
    <w:name w:val="Heading 9 Char"/>
    <w:rPr>
      <w:rFonts w:ascii="Arial" w:eastAsia="Times New Roman" w:hAnsi="Arial" w:cs="Arial"/>
      <w:sz w:val="22"/>
      <w:szCs w:val="22"/>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pPr>
    <w:rPr>
      <w:rFonts w:ascii="Liberation Sans" w:eastAsia="WenQuanYi Micro Hei" w:hAnsi="Liberation Sans" w:cs="Noto Sans"/>
      <w:sz w:val="28"/>
      <w:szCs w:val="28"/>
    </w:rPr>
  </w:style>
  <w:style w:type="paragraph" w:styleId="BodyText">
    <w:name w:val="Body Text"/>
    <w:basedOn w:val="Normal"/>
    <w:link w:val="BodyTextChar"/>
    <w:rsid w:val="001052ED"/>
    <w:rPr>
      <w:rFonts w:ascii="Consolas" w:eastAsia="Yu Gothic UI Light" w:hAnsi="Consolas" w:cs="Courier New"/>
      <w:noProof/>
    </w:rPr>
  </w:style>
  <w:style w:type="paragraph" w:styleId="List">
    <w:name w:val="List"/>
    <w:basedOn w:val="BodyText"/>
    <w:rPr>
      <w:rFonts w:cs="Noto Sans"/>
    </w:rPr>
  </w:style>
  <w:style w:type="paragraph" w:styleId="Caption">
    <w:name w:val="caption"/>
    <w:basedOn w:val="Normal"/>
    <w:qFormat/>
    <w:pPr>
      <w:suppressLineNumbers/>
      <w:spacing w:before="120"/>
    </w:pPr>
    <w:rPr>
      <w:rFonts w:cs="Noto Sans"/>
      <w:i/>
      <w:iCs/>
      <w:sz w:val="24"/>
      <w:szCs w:val="24"/>
    </w:rPr>
  </w:style>
  <w:style w:type="paragraph" w:customStyle="1" w:styleId="Index">
    <w:name w:val="Index"/>
    <w:basedOn w:val="Normal"/>
    <w:pPr>
      <w:suppressLineNumbers/>
    </w:pPr>
    <w:rPr>
      <w:rFonts w:cs="Noto Sans"/>
    </w:rPr>
  </w:style>
  <w:style w:type="paragraph" w:styleId="ListParagraph">
    <w:name w:val="List Paragraph"/>
    <w:basedOn w:val="Normal"/>
    <w:qFormat/>
    <w:rsid w:val="00552524"/>
    <w:pPr>
      <w:ind w:left="720"/>
    </w:p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rPr>
      <w:lang w:val="x-none"/>
    </w:rPr>
  </w:style>
  <w:style w:type="paragraph" w:styleId="BalloonText">
    <w:name w:val="Balloon Text"/>
    <w:basedOn w:val="Normal"/>
    <w:pPr>
      <w:spacing w:line="240" w:lineRule="auto"/>
    </w:pPr>
    <w:rPr>
      <w:rFonts w:ascii="Tahoma" w:hAnsi="Tahoma" w:cs="Tahoma"/>
      <w:sz w:val="16"/>
      <w:szCs w:val="16"/>
      <w:lang w:val="x-none"/>
    </w:rPr>
  </w:style>
  <w:style w:type="paragraph" w:styleId="DocumentMap">
    <w:name w:val="Document Map"/>
    <w:basedOn w:val="Normal"/>
    <w:pPr>
      <w:shd w:val="clear" w:color="auto" w:fill="000080"/>
    </w:pPr>
    <w:rPr>
      <w:rFonts w:ascii="Tahoma" w:hAnsi="Tahoma" w:cs="Tahoma"/>
      <w:sz w:val="20"/>
      <w:szCs w:val="20"/>
    </w:rPr>
  </w:style>
  <w:style w:type="paragraph" w:styleId="NoSpacing">
    <w:name w:val="No Spacing"/>
    <w:qFormat/>
    <w:pPr>
      <w:suppressAutoHyphens/>
    </w:pPr>
    <w:rPr>
      <w:rFonts w:ascii="Calibri" w:eastAsia="Calibri" w:hAnsi="Calibri"/>
      <w:sz w:val="22"/>
      <w:szCs w:val="22"/>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2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EE8"/>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CE0613"/>
    <w:pPr>
      <w:spacing w:after="100"/>
    </w:pPr>
    <w:rPr>
      <w:b/>
    </w:rPr>
  </w:style>
  <w:style w:type="paragraph" w:styleId="TOC2">
    <w:name w:val="toc 2"/>
    <w:basedOn w:val="Normal"/>
    <w:next w:val="Normal"/>
    <w:autoRedefine/>
    <w:uiPriority w:val="39"/>
    <w:unhideWhenUsed/>
    <w:rsid w:val="00207EE8"/>
    <w:pPr>
      <w:spacing w:after="100"/>
      <w:ind w:left="220"/>
    </w:pPr>
  </w:style>
  <w:style w:type="paragraph" w:styleId="TOC3">
    <w:name w:val="toc 3"/>
    <w:basedOn w:val="Normal"/>
    <w:next w:val="Normal"/>
    <w:autoRedefine/>
    <w:uiPriority w:val="39"/>
    <w:unhideWhenUsed/>
    <w:rsid w:val="00207EE8"/>
    <w:pPr>
      <w:spacing w:after="100"/>
      <w:ind w:left="440"/>
    </w:pPr>
  </w:style>
  <w:style w:type="paragraph" w:styleId="TOC9">
    <w:name w:val="toc 9"/>
    <w:basedOn w:val="Normal"/>
    <w:next w:val="Normal"/>
    <w:autoRedefine/>
    <w:uiPriority w:val="39"/>
    <w:unhideWhenUsed/>
    <w:rsid w:val="00437C98"/>
    <w:pPr>
      <w:spacing w:after="100"/>
      <w:ind w:left="1760"/>
    </w:pPr>
  </w:style>
  <w:style w:type="paragraph" w:styleId="TOC4">
    <w:name w:val="toc 4"/>
    <w:basedOn w:val="Normal"/>
    <w:next w:val="Normal"/>
    <w:autoRedefine/>
    <w:uiPriority w:val="39"/>
    <w:unhideWhenUsed/>
    <w:rsid w:val="00437C98"/>
    <w:pPr>
      <w:spacing w:after="100"/>
      <w:ind w:left="660"/>
    </w:pPr>
  </w:style>
  <w:style w:type="paragraph" w:customStyle="1" w:styleId="Section">
    <w:name w:val="Section"/>
    <w:qFormat/>
    <w:rsid w:val="00120620"/>
    <w:pPr>
      <w:spacing w:after="240"/>
      <w:jc w:val="center"/>
    </w:pPr>
    <w:rPr>
      <w:rFonts w:ascii="Calibri" w:eastAsia="Calibri" w:hAnsi="Calibri"/>
      <w:b/>
      <w:bCs/>
      <w:sz w:val="24"/>
      <w:szCs w:val="24"/>
      <w:lang w:eastAsia="zh-CN"/>
    </w:rPr>
  </w:style>
  <w:style w:type="paragraph" w:customStyle="1" w:styleId="Header4">
    <w:name w:val="Header 4"/>
    <w:next w:val="Normal"/>
    <w:qFormat/>
    <w:rsid w:val="00C16F3F"/>
    <w:pPr>
      <w:spacing w:before="240" w:after="120"/>
      <w:outlineLvl w:val="0"/>
    </w:pPr>
    <w:rPr>
      <w:rFonts w:ascii="Calibri" w:eastAsia="Calibri" w:hAnsi="Calibri"/>
      <w:b/>
      <w:bCs/>
      <w:sz w:val="24"/>
      <w:szCs w:val="24"/>
      <w:lang w:eastAsia="zh-CN"/>
    </w:rPr>
  </w:style>
  <w:style w:type="paragraph" w:customStyle="1" w:styleId="Header1">
    <w:name w:val="Header 1"/>
    <w:next w:val="Normal"/>
    <w:qFormat/>
    <w:rsid w:val="00606EEB"/>
    <w:pPr>
      <w:keepNext/>
      <w:numPr>
        <w:numId w:val="2"/>
      </w:numPr>
      <w:shd w:val="clear" w:color="auto" w:fill="D0CECE" w:themeFill="background2" w:themeFillShade="E6"/>
      <w:spacing w:after="240"/>
      <w:outlineLvl w:val="0"/>
    </w:pPr>
    <w:rPr>
      <w:rFonts w:ascii="Calibri" w:eastAsia="Calibri" w:hAnsi="Calibri"/>
      <w:b/>
      <w:bCs/>
      <w:sz w:val="28"/>
      <w:szCs w:val="28"/>
      <w:lang w:eastAsia="zh-CN"/>
    </w:rPr>
  </w:style>
  <w:style w:type="paragraph" w:customStyle="1" w:styleId="Header2">
    <w:name w:val="Header 2"/>
    <w:next w:val="Normal"/>
    <w:qFormat/>
    <w:rsid w:val="00606EEB"/>
    <w:pPr>
      <w:keepNext/>
      <w:keepLines/>
      <w:numPr>
        <w:ilvl w:val="1"/>
        <w:numId w:val="2"/>
      </w:numPr>
      <w:spacing w:before="240" w:after="120"/>
      <w:outlineLvl w:val="1"/>
    </w:pPr>
    <w:rPr>
      <w:rFonts w:ascii="Calibri" w:eastAsia="Calibri" w:hAnsi="Calibri"/>
      <w:b/>
      <w:bCs/>
      <w:sz w:val="24"/>
      <w:szCs w:val="24"/>
      <w:u w:val="single"/>
      <w:lang w:eastAsia="zh-CN"/>
    </w:rPr>
  </w:style>
  <w:style w:type="paragraph" w:customStyle="1" w:styleId="CodeinText">
    <w:name w:val="Code in Text"/>
    <w:basedOn w:val="Normal"/>
    <w:link w:val="CodeinTextChar"/>
    <w:qFormat/>
    <w:rsid w:val="00417F5D"/>
    <w:rPr>
      <w:rFonts w:ascii="Consolas" w:hAnsi="Consolas" w:cs="Courier New"/>
      <w:b/>
      <w:noProof/>
    </w:rPr>
  </w:style>
  <w:style w:type="character" w:styleId="PlaceholderText">
    <w:name w:val="Placeholder Text"/>
    <w:basedOn w:val="DefaultParagraphFont"/>
    <w:uiPriority w:val="99"/>
    <w:semiHidden/>
    <w:rsid w:val="00C718BA"/>
    <w:rPr>
      <w:color w:val="808080"/>
    </w:rPr>
  </w:style>
  <w:style w:type="character" w:customStyle="1" w:styleId="CodeinTextChar">
    <w:name w:val="Code in Text Char"/>
    <w:basedOn w:val="DefaultParagraphFont"/>
    <w:link w:val="CodeinText"/>
    <w:rsid w:val="00417F5D"/>
    <w:rPr>
      <w:rFonts w:ascii="Consolas" w:eastAsia="Calibri" w:hAnsi="Consolas" w:cs="Courier New"/>
      <w:b/>
      <w:noProof/>
      <w:sz w:val="22"/>
      <w:szCs w:val="22"/>
      <w:lang w:eastAsia="zh-CN"/>
    </w:rPr>
  </w:style>
  <w:style w:type="character" w:customStyle="1" w:styleId="BodyTextChar">
    <w:name w:val="Body Text Char"/>
    <w:basedOn w:val="DefaultParagraphFont"/>
    <w:link w:val="BodyText"/>
    <w:rsid w:val="001052ED"/>
    <w:rPr>
      <w:rFonts w:ascii="Consolas" w:eastAsia="Yu Gothic UI Light" w:hAnsi="Consolas" w:cs="Courier New"/>
      <w:noProof/>
      <w:sz w:val="22"/>
      <w:szCs w:val="22"/>
      <w:lang w:eastAsia="zh-CN"/>
    </w:rPr>
  </w:style>
  <w:style w:type="paragraph" w:customStyle="1" w:styleId="Header3">
    <w:name w:val="Header 3"/>
    <w:qFormat/>
    <w:rsid w:val="00C56942"/>
    <w:pPr>
      <w:shd w:val="clear" w:color="auto" w:fill="D0CECE" w:themeFill="background2" w:themeFillShade="E6"/>
      <w:spacing w:before="240" w:after="120"/>
      <w:outlineLvl w:val="0"/>
    </w:pPr>
    <w:rPr>
      <w:rFonts w:ascii="Calibri" w:eastAsia="Calibri" w:hAnsi="Calibri"/>
      <w:b/>
      <w:bCs/>
      <w:sz w:val="28"/>
      <w:szCs w:val="28"/>
      <w:lang w:eastAsia="zh-CN"/>
    </w:rPr>
  </w:style>
  <w:style w:type="character" w:customStyle="1" w:styleId="HeaderChar">
    <w:name w:val="Header Char"/>
    <w:basedOn w:val="DefaultParagraphFont"/>
    <w:link w:val="Header"/>
    <w:rsid w:val="00504B11"/>
    <w:rPr>
      <w:rFonts w:ascii="Calibri" w:eastAsia="Calibri" w:hAnsi="Calibri"/>
      <w:sz w:val="22"/>
      <w:szCs w:val="22"/>
      <w:lang w:eastAsia="zh-CN"/>
    </w:rPr>
  </w:style>
  <w:style w:type="character" w:styleId="PageNumber">
    <w:name w:val="page number"/>
    <w:basedOn w:val="DefaultParagraphFont"/>
    <w:rsid w:val="00504B11"/>
  </w:style>
  <w:style w:type="paragraph" w:styleId="HTMLPreformatted">
    <w:name w:val="HTML Preformatted"/>
    <w:basedOn w:val="Normal"/>
    <w:link w:val="HTMLPreformattedChar"/>
    <w:uiPriority w:val="99"/>
    <w:unhideWhenUsed/>
    <w:rsid w:val="00865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513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1827">
      <w:bodyDiv w:val="1"/>
      <w:marLeft w:val="0"/>
      <w:marRight w:val="0"/>
      <w:marTop w:val="0"/>
      <w:marBottom w:val="0"/>
      <w:divBdr>
        <w:top w:val="none" w:sz="0" w:space="0" w:color="auto"/>
        <w:left w:val="none" w:sz="0" w:space="0" w:color="auto"/>
        <w:bottom w:val="none" w:sz="0" w:space="0" w:color="auto"/>
        <w:right w:val="none" w:sz="0" w:space="0" w:color="auto"/>
      </w:divBdr>
    </w:div>
    <w:div w:id="617176111">
      <w:bodyDiv w:val="1"/>
      <w:marLeft w:val="0"/>
      <w:marRight w:val="0"/>
      <w:marTop w:val="0"/>
      <w:marBottom w:val="0"/>
      <w:divBdr>
        <w:top w:val="none" w:sz="0" w:space="0" w:color="auto"/>
        <w:left w:val="none" w:sz="0" w:space="0" w:color="auto"/>
        <w:bottom w:val="none" w:sz="0" w:space="0" w:color="auto"/>
        <w:right w:val="none" w:sz="0" w:space="0" w:color="auto"/>
      </w:divBdr>
    </w:div>
    <w:div w:id="185391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E8C7A-740B-4282-96B1-2F5C504D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3452</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cp:keywords/>
  <dc:description/>
  <cp:lastModifiedBy>MARCELL AGUNG WAHYUDI</cp:lastModifiedBy>
  <cp:revision>634</cp:revision>
  <cp:lastPrinted>2017-12-02T08:27:00Z</cp:lastPrinted>
  <dcterms:created xsi:type="dcterms:W3CDTF">2016-06-09T15:47:00Z</dcterms:created>
  <dcterms:modified xsi:type="dcterms:W3CDTF">2023-04-06T09:48:00Z</dcterms:modified>
</cp:coreProperties>
</file>